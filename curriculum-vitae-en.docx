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25721E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5721E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14:paraId="7AC296B7" w14:textId="77777777" w:rsidTr="0025721E">
        <w:tc>
          <w:tcPr>
            <w:tcW w:w="9713" w:type="dxa"/>
          </w:tcPr>
          <w:p w14:paraId="143BF13F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77777777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r w:rsidRPr="00316E51">
              <w:rPr>
                <w:rFonts w:ascii="Times New Roman" w:eastAsia="Times New Roman" w:hAnsi="Times New Roman" w:cs="Times New Roman"/>
              </w:rPr>
              <w:t>years old, single</w:t>
            </w:r>
          </w:p>
          <w:p w14:paraId="511577B3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 Eng. Saturnino de Brito, 192 - Apto. 34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Vl. Itapura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>Campinas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/SP, CEP </w:t>
            </w:r>
            <w:r>
              <w:rPr>
                <w:rFonts w:ascii="Times New Roman" w:eastAsia="Times New Roman" w:hAnsi="Times New Roman" w:cs="Times New Roman"/>
              </w:rPr>
              <w:t>13023</w:t>
            </w:r>
            <w:r w:rsidRPr="00AC7E57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040 </w:t>
            </w:r>
            <w:r w:rsidRPr="00AC7E57">
              <w:rPr>
                <w:rFonts w:ascii="Times New Roman" w:eastAsia="Times New Roman" w:hAnsi="Times New Roman" w:cs="Times New Roman"/>
              </w:rPr>
              <w:t xml:space="preserve">- Brazil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14:paraId="3D864CFD" w14:textId="77777777" w:rsidTr="009824E9">
              <w:tc>
                <w:tcPr>
                  <w:tcW w:w="4856" w:type="dxa"/>
                </w:tcPr>
                <w:p w14:paraId="3F9DE492" w14:textId="31588FBE" w:rsidR="0025721E" w:rsidRDefault="0025721E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+55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="0099266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Default="0025721E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Pr="00594157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A10B8F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14:paraId="6F91DFAA" w14:textId="77777777" w:rsidTr="0025721E">
        <w:tc>
          <w:tcPr>
            <w:tcW w:w="9713" w:type="dxa"/>
          </w:tcPr>
          <w:p w14:paraId="59325571" w14:textId="77777777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787BD2C5" w:rsidR="0025721E" w:rsidRPr="00316E51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GOALS:</w:t>
            </w:r>
          </w:p>
          <w:p w14:paraId="0E832BC1" w14:textId="77777777" w:rsidR="0025721E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5721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DEVELOPMENT/PROGRAMMING</w:t>
            </w:r>
          </w:p>
          <w:p w14:paraId="161CF28E" w14:textId="7EAAD292" w:rsidR="00A10B8F" w:rsidRPr="00A10B8F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3D19CF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3D19CF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0F85C026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Graduation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: De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/2009 – Bach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elor in Computer Science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USP, São Carlos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/SP - Brazil</w:t>
      </w:r>
    </w:p>
    <w:p w14:paraId="19292BF4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B87E151" w14:textId="77777777" w:rsidR="0004195C" w:rsidRPr="00294F5F" w:rsidRDefault="00294F5F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14:paraId="7A015650" w14:textId="796B674B" w:rsidR="0059661C" w:rsidRDefault="0059661C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Brazilian Portuguese: </w:t>
      </w:r>
      <w:r w:rsidRPr="0059661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native</w:t>
      </w:r>
    </w:p>
    <w:p w14:paraId="06DBCAAE" w14:textId="77777777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English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advanced</w:t>
      </w:r>
    </w:p>
    <w:p w14:paraId="38FB180E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3D69653" w14:textId="77777777" w:rsidR="0004195C" w:rsidRPr="00294F5F" w:rsidRDefault="0004195C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QUALIFICA</w:t>
      </w:r>
      <w:r w:rsidR="00294F5F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TION</w:t>
      </w:r>
    </w:p>
    <w:p w14:paraId="532D46A3" w14:textId="0AFBCA90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leadership, coordinating the work of a team of mobile developers.</w:t>
      </w:r>
    </w:p>
    <w:p w14:paraId="5F1E1064" w14:textId="33EBA7C2" w:rsidR="0026395E" w:rsidRP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specification and analysis, with direct contact with clients, and effort estimation for projects, particularly in Agile methodology.</w:t>
      </w:r>
    </w:p>
    <w:p w14:paraId="17C0FA07" w14:textId="3FF5FE2F" w:rsidR="0004195C" w:rsidRPr="00294F5F" w:rsidRDefault="00294F5F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Experience in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process analysis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2639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strong background in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012826" w14:textId="65BD398F" w:rsidR="00893CC2" w:rsidRPr="00A714A3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in 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iOS and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Android platform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development</w:t>
      </w:r>
      <w:r w:rsidR="0004195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>with direct participation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="006B36E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development of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</w:t>
      </w:r>
      <w:r w:rsidR="00D76AD1">
        <w:rPr>
          <w:rFonts w:ascii="Times New Roman" w:eastAsia="Times New Roman" w:hAnsi="Times New Roman" w:cs="Times New Roman"/>
          <w:sz w:val="24"/>
          <w:szCs w:val="24"/>
          <w:lang w:val="en-US"/>
        </w:rPr>
        <w:t>published</w:t>
      </w:r>
      <w:r w:rsidR="00AC7E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through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 Store and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93CC2">
        <w:rPr>
          <w:rFonts w:ascii="Times New Roman" w:eastAsia="Times New Roman" w:hAnsi="Times New Roman" w:cs="Times New Roman"/>
          <w:sz w:val="24"/>
          <w:szCs w:val="24"/>
          <w:lang w:val="en-US"/>
        </w:rPr>
        <w:t>Play Store</w:t>
      </w:r>
      <w:r w:rsidRP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B3DAB7" w14:textId="77777777" w:rsidR="0004195C" w:rsidRPr="00C65539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4DA5F24" w14:textId="77777777" w:rsidR="0004195C" w:rsidRPr="00294F5F" w:rsidRDefault="00A714A3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Areas of activity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96A6A3" w14:textId="77777777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Technical leadership</w:t>
      </w:r>
    </w:p>
    <w:p w14:paraId="6C8DE157" w14:textId="4683C17C" w:rsidR="0026395E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Requirements engineering</w:t>
      </w:r>
    </w:p>
    <w:p w14:paraId="728F8614" w14:textId="22EEDF11" w:rsidR="0026395E" w:rsidRDefault="00316E51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 Management</w:t>
      </w:r>
    </w:p>
    <w:p w14:paraId="7880DEE9" w14:textId="77777777" w:rsidR="0004195C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Process analysis</w:t>
      </w:r>
    </w:p>
    <w:p w14:paraId="3AFD8F6A" w14:textId="2C73ABAD" w:rsidR="0026395E" w:rsidRPr="00294F5F" w:rsidRDefault="0026395E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Object-oriented modeling</w:t>
      </w:r>
    </w:p>
    <w:p w14:paraId="02F49426" w14:textId="40F0498C" w:rsidR="0004195C" w:rsidRPr="00294F5F" w:rsidRDefault="00316E51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Mobile / </w:t>
      </w:r>
      <w:r w:rsidR="00A714A3">
        <w:rPr>
          <w:rFonts w:ascii="Times New Roman" w:eastAsia="Times New Roman" w:hAnsi="Times New Roman" w:cs="Times New Roman"/>
          <w:sz w:val="24"/>
          <w:szCs w:val="24"/>
          <w:lang w:val="en-US"/>
        </w:rPr>
        <w:t>Web applications development</w:t>
      </w:r>
    </w:p>
    <w:p w14:paraId="221E63D5" w14:textId="77777777" w:rsidR="0004195C" w:rsidRPr="003D19CF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2E8940F" w14:textId="77777777" w:rsidR="0004195C" w:rsidRPr="00294F5F" w:rsidRDefault="00AC7E5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KNOWLEDGE</w:t>
      </w:r>
    </w:p>
    <w:p w14:paraId="3071D151" w14:textId="77777777" w:rsidR="00C732D0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Mobile</w:t>
      </w:r>
    </w:p>
    <w:p w14:paraId="713545D7" w14:textId="04855F29" w:rsidR="00C732D0" w:rsidRPr="009F4F06" w:rsidRDefault="009F4F06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Applications and games’</w:t>
      </w:r>
      <w:r w:rsidR="00CB70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732D0" w:rsidRP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</w:t>
      </w:r>
    </w:p>
    <w:p w14:paraId="5EC319AD" w14:textId="7777E99A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Programming languages: Java (Android), Objective-C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Swift (iOS)</w:t>
      </w:r>
    </w:p>
    <w:p w14:paraId="7CB4AAC1" w14:textId="27E0C1A8" w:rsidR="005F3669" w:rsidRPr="005F3669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Eclipse, Android Studio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="005F3669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Xcode</w:t>
      </w:r>
    </w:p>
    <w:p w14:paraId="7472243E" w14:textId="0710CD27" w:rsid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Frameworks: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Facebook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SDK, AWS SDK, Flurry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, RestKit and Core Data</w:t>
      </w:r>
    </w:p>
    <w:p w14:paraId="17CE0F51" w14:textId="1D01D606" w:rsidR="00A95686" w:rsidRPr="00806179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>Cocoa</w:t>
      </w:r>
      <w:r w:rsidR="008A2188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202D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ods,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Autolayout and </w:t>
      </w:r>
      <w:r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Universal Storyboards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iOS</w:t>
      </w:r>
    </w:p>
    <w:p w14:paraId="57FF0A70" w14:textId="6AA07A48" w:rsidR="00C732D0" w:rsidRDefault="00C732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Published applications:</w:t>
      </w:r>
    </w:p>
    <w:p w14:paraId="370F8CFC" w14:textId="7F040B8D" w:rsidR="00C732D0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Android: </w:t>
      </w:r>
      <w:hyperlink r:id="rId7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Elemental</w:t>
        </w:r>
      </w:hyperlink>
      <w:r w:rsidRPr="00C732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8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Meow</w:t>
        </w:r>
      </w:hyperlink>
      <w:hyperlink r:id="rId9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!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0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1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2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</w:p>
    <w:p w14:paraId="75B028E9" w14:textId="1DEE6F4E" w:rsidR="009F4F06" w:rsidRPr="009F4F06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iOS: </w:t>
      </w:r>
      <w:hyperlink r:id="rId13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Student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4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Teacher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r w:rsidRPr="00C732D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P+ School</w:t>
        </w:r>
      </w:hyperlink>
    </w:p>
    <w:p w14:paraId="1878EF0E" w14:textId="44E357B8" w:rsidR="00D35FA5" w:rsidRPr="00D35FA5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Front-end</w:t>
      </w:r>
    </w:p>
    <w:p w14:paraId="16D7E7CE" w14:textId="52CC1B08" w:rsidR="00A95686" w:rsidRDefault="00D35FA5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5 and</w:t>
      </w:r>
      <w:r w:rsidR="0022304C"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CSS3</w:t>
      </w:r>
    </w:p>
    <w:p w14:paraId="24D090EB" w14:textId="6C05B7BC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CoffeeScript</w:t>
      </w:r>
    </w:p>
    <w:p w14:paraId="2404A9B2" w14:textId="61EEE4E8" w:rsid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IDEs: Sublime Text</w:t>
      </w:r>
    </w:p>
    <w:p w14:paraId="3266AA1F" w14:textId="783CC24D" w:rsidR="008529D0" w:rsidRPr="008529D0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>JSP, JSF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294F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RichFaces</w:t>
      </w:r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and Handlebars</w:t>
      </w:r>
    </w:p>
    <w:p w14:paraId="021E6CEF" w14:textId="5F4E7778" w:rsidR="009F4F06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Back-end</w:t>
      </w:r>
    </w:p>
    <w:p w14:paraId="64D8473A" w14:textId="180DE406" w:rsidR="00A95686" w:rsidRPr="00C43CE2" w:rsidRDefault="00C43CE2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Server-side development for e-commerce applications and</w:t>
      </w:r>
      <w:r w:rsidR="004C09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SOAP and REST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95686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APIs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mobile consumption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r w:rsidR="00D35FA5" w:rsidRPr="00C43CE2">
        <w:rPr>
          <w:rFonts w:ascii="Times New Roman" w:eastAsia="Times New Roman" w:hAnsi="Times New Roman" w:cs="Times New Roman"/>
          <w:sz w:val="24"/>
          <w:szCs w:val="24"/>
          <w:lang w:val="en-US"/>
        </w:rPr>
        <w:t>JSON and XML</w:t>
      </w:r>
    </w:p>
    <w:p w14:paraId="3E5E4AAA" w14:textId="5E5B5ADB" w:rsidR="00A95686" w:rsidRDefault="00A9568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Programming languages: Java, Javascript, CoffeeScript</w:t>
      </w:r>
    </w:p>
    <w:p w14:paraId="3B6F22CC" w14:textId="7169B580" w:rsidR="00C43CE2" w:rsidRPr="00C43CE2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IDEs: </w:t>
      </w:r>
      <w:r w:rsidR="00C43CE2" w:rsidRP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Eclipse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C43C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NetBeans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Sublime</w:t>
      </w:r>
      <w:r w:rsidR="00F80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</w:p>
    <w:p w14:paraId="71B979DE" w14:textId="138057C8" w:rsidR="00A95686" w:rsidRPr="00A95686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Frameworks: </w:t>
      </w:r>
      <w:r w:rsidR="005F3669">
        <w:rPr>
          <w:rFonts w:ascii="Times New Roman" w:eastAsia="Times New Roman" w:hAnsi="Times New Roman" w:cs="Times New Roman"/>
          <w:sz w:val="24"/>
          <w:szCs w:val="24"/>
          <w:lang w:val="en-US"/>
        </w:rPr>
        <w:t>JPA, Spring Framework, Express, Mongoose</w:t>
      </w:r>
    </w:p>
    <w:p w14:paraId="5B82BA49" w14:textId="52F15389" w:rsidR="00D57E3C" w:rsidRDefault="009F4F06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with Tomcat, </w:t>
      </w:r>
      <w:r w:rsidR="00A9568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Glassfish,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Jetty and Node.js</w:t>
      </w:r>
    </w:p>
    <w:p w14:paraId="5ADC5D3A" w14:textId="0446A946" w:rsidR="009F4F06" w:rsidRDefault="009F4F06" w:rsidP="00D57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05FA140B" w14:textId="3A31C7DC" w:rsidR="00DE5EDB" w:rsidRPr="00DE5EDB" w:rsidRDefault="00392F49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Databases</w:t>
      </w:r>
      <w:r w:rsidR="00DE5EDB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E4BC76C" w14:textId="22CF4E43" w:rsidR="00642C21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r w:rsidR="00642C21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Modeling</w:t>
      </w:r>
    </w:p>
    <w:p w14:paraId="16507DCF" w14:textId="17D23EAA" w:rsidR="00642C21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Knowledge in SQL, PL/SQL, PL/pgSQL</w:t>
      </w:r>
    </w:p>
    <w:p w14:paraId="37902896" w14:textId="6380D048" w:rsidR="00C732D0" w:rsidRPr="00DE5EDB" w:rsidRDefault="00642C21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>Experience with SQL (Oracle, postgre, MySQL) and NoSQL (Mongo, Redis)</w:t>
      </w:r>
      <w:r w:rsidR="0022304C" w:rsidRPr="00DE5E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C56EC0" w14:textId="3CA8497F" w:rsidR="00DE5EDB" w:rsidRDefault="00DE5ED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Versatility with SVN and git</w:t>
      </w:r>
    </w:p>
    <w:p w14:paraId="64C652AF" w14:textId="3C753F35" w:rsidR="008529D0" w:rsidRPr="008529D0" w:rsidRDefault="00A714A3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Experience </w:t>
      </w:r>
      <w:r w:rsidR="002E6351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UNIX systems and Shell Scripting</w:t>
      </w:r>
    </w:p>
    <w:p w14:paraId="275EF3E5" w14:textId="77777777" w:rsidR="008529D0" w:rsidRPr="008529D0" w:rsidRDefault="008529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Programming languages used in academic projects: </w:t>
      </w:r>
      <w:r w:rsidRPr="008529D0">
        <w:rPr>
          <w:rFonts w:ascii="Times New Roman" w:eastAsia="Times New Roman" w:hAnsi="Times New Roman" w:cs="Times New Roman"/>
          <w:sz w:val="24"/>
          <w:szCs w:val="24"/>
          <w:lang w:val="en-US"/>
        </w:rPr>
        <w:t>C, C++</w:t>
      </w:r>
    </w:p>
    <w:p w14:paraId="15490319" w14:textId="77777777" w:rsidR="00C53A8E" w:rsidRPr="003D19CF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2D08A0B6" w14:textId="77777777" w:rsidR="0004195C" w:rsidRPr="00294F5F" w:rsidRDefault="002E6351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PROFESSIONAL HISTORY</w:t>
      </w:r>
    </w:p>
    <w:p w14:paraId="4BDF2399" w14:textId="77777777" w:rsidR="00495CA8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Daitan Group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Technical Leader / Software Engineer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Jul/2012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="00947C8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Present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CD7586D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HTML5 games development</w:t>
      </w:r>
    </w:p>
    <w:p w14:paraId="65DF4E85" w14:textId="77777777" w:rsidR="00495CA8" w:rsidRDefault="00947C8C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Applications for </w:t>
      </w:r>
      <w:r w:rsidR="0081271D"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 and Android</w:t>
      </w:r>
    </w:p>
    <w:p w14:paraId="514750A3" w14:textId="42D43BFA" w:rsidR="0081271D" w:rsidRPr="00495CA8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APIs for mobile consumption</w:t>
      </w:r>
    </w:p>
    <w:p w14:paraId="61A49DB3" w14:textId="77777777" w:rsidR="00495CA8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MapLink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(Apr/2012 - Jun/2012)</w:t>
      </w:r>
    </w:p>
    <w:p w14:paraId="356938E1" w14:textId="0342C6CE" w:rsidR="00947C8C" w:rsidRPr="00495CA8" w:rsidRDefault="00947C8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495CA8">
        <w:rPr>
          <w:rFonts w:ascii="Times New Roman" w:eastAsia="Times New Roman" w:hAnsi="Times New Roman" w:cs="Times New Roman"/>
          <w:sz w:val="24"/>
          <w:szCs w:val="24"/>
          <w:lang w:val="en-US"/>
        </w:rPr>
        <w:t>iOS framework development for cartographic data consumption</w:t>
      </w:r>
    </w:p>
    <w:p w14:paraId="3246FC28" w14:textId="77777777" w:rsidR="00495CA8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Vostu Brasil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Apr/2011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2E63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Feb</w:t>
      </w:r>
      <w:r w:rsidR="0004195C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/2012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clo</w:t>
      </w:r>
      <w:r w:rsidR="00316E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sed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AC7E57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its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operations 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in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 xml:space="preserve"> Bra</w:t>
      </w:r>
      <w:r w:rsidR="002E6351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z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en-US"/>
        </w:rPr>
        <w:t>il</w:t>
      </w:r>
      <w:r w:rsidR="00496B9B" w:rsidRPr="00B6397D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/>
        </w:rPr>
        <w:t>)</w:t>
      </w:r>
    </w:p>
    <w:p w14:paraId="04E9147C" w14:textId="0B58B153" w:rsidR="0004195C" w:rsidRPr="00495CA8" w:rsidRDefault="0004195C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val="en-US" w:eastAsia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games development</w:t>
      </w:r>
    </w:p>
    <w:p w14:paraId="0B5ED6DA" w14:textId="7FC6607E" w:rsidR="00495CA8" w:rsidRDefault="0004195C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LinkWay</w:t>
      </w:r>
      <w:r w:rsidR="00D76AD1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Internet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&amp;</w:t>
      </w:r>
      <w:r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115EA" w:rsidRPr="00B639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Telecommunications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22719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22719" w:rsidRPr="004227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 (Nov/2010 – Apr/2011)</w:t>
      </w:r>
    </w:p>
    <w:p w14:paraId="6F3868FC" w14:textId="1DEB9041" w:rsidR="00495CA8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Support, mainte</w:t>
      </w:r>
      <w:r w:rsidR="00316E51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nance and functionality upgrade</w:t>
      </w:r>
      <w:r w:rsidR="00495C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e-commerce systems</w:t>
      </w:r>
    </w:p>
    <w:p w14:paraId="14E22C27" w14:textId="62207F3C" w:rsidR="0004195C" w:rsidRPr="00B6397D" w:rsidRDefault="002E6351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>Development and edition of e-commerce web pages</w:t>
      </w:r>
    </w:p>
    <w:p w14:paraId="6F552496" w14:textId="58A8C10C" w:rsidR="0004195C" w:rsidRPr="00B6397D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82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FAPESP/CNPQ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9115EA"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Undergraduate research’s scholarship holder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639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– 2009)</w:t>
      </w:r>
    </w:p>
    <w:p w14:paraId="30697C1D" w14:textId="77777777" w:rsidR="0004195C" w:rsidRPr="003D19CF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63A94B9E" w14:textId="443AF05D" w:rsidR="0004195C" w:rsidRPr="00CC0AB7" w:rsidRDefault="009115EA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RESEARCH PROJECT’S PARTICIPATION</w:t>
      </w:r>
      <w:r w:rsidR="0004195C" w:rsidRPr="00294F5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0C6CCAE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2009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</w:t>
      </w:r>
      <w:r w:rsidRPr="00313E70">
        <w:rPr>
          <w:rFonts w:ascii="Times New Roman" w:eastAsia="Times New Roman" w:hAnsi="Times New Roman" w:cs="Times New Roman"/>
        </w:rPr>
        <w:t>, Dept</w:t>
      </w:r>
      <w:r w:rsidR="009115EA" w:rsidRPr="00313E70">
        <w:rPr>
          <w:rFonts w:ascii="Times New Roman" w:eastAsia="Times New Roman" w:hAnsi="Times New Roman" w:cs="Times New Roman"/>
        </w:rPr>
        <w:t>o. de Ciência da Computação</w:t>
      </w:r>
    </w:p>
    <w:p w14:paraId="15A718B6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Multidocument Automatic Summarization based in the </w:t>
      </w:r>
      <w:r w:rsidR="0004195C" w:rsidRPr="00313E70">
        <w:rPr>
          <w:rFonts w:ascii="Times New Roman" w:eastAsia="Times New Roman" w:hAnsi="Times New Roman" w:cs="Times New Roman"/>
          <w:lang w:val="en-US"/>
        </w:rPr>
        <w:t>Cross-document Structure Theory (CST)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model</w:t>
      </w:r>
    </w:p>
    <w:p w14:paraId="466BCE5E" w14:textId="77777777" w:rsidR="0004195C" w:rsidRPr="00313E70" w:rsidRDefault="009115EA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Discourse Modeling and Analysis, Automatic Text Summarization</w:t>
      </w:r>
    </w:p>
    <w:p w14:paraId="04870B3C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2007 </w:t>
      </w:r>
      <w:r w:rsidR="009115EA" w:rsidRPr="00313E70">
        <w:rPr>
          <w:rFonts w:ascii="Times New Roman" w:eastAsia="Times New Roman" w:hAnsi="Times New Roman" w:cs="Times New Roman"/>
        </w:rPr>
        <w:t>-</w:t>
      </w:r>
      <w:r w:rsidRPr="00313E70">
        <w:rPr>
          <w:rFonts w:ascii="Times New Roman" w:eastAsia="Times New Roman" w:hAnsi="Times New Roman" w:cs="Times New Roman"/>
        </w:rPr>
        <w:t xml:space="preserve"> 2010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ICMC-USP, Depto. de Ciência</w:t>
      </w:r>
      <w:r w:rsidRPr="00313E70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PorSimples: </w:t>
      </w:r>
      <w:r w:rsidR="009115EA" w:rsidRPr="00313E70">
        <w:rPr>
          <w:rFonts w:ascii="Times New Roman" w:eastAsia="Times New Roman" w:hAnsi="Times New Roman" w:cs="Times New Roman"/>
          <w:lang w:val="en-US"/>
        </w:rPr>
        <w:t xml:space="preserve">Textual Simplification of Brazilian </w:t>
      </w:r>
      <w:r w:rsidRPr="00313E70">
        <w:rPr>
          <w:rFonts w:ascii="Times New Roman" w:eastAsia="Times New Roman" w:hAnsi="Times New Roman" w:cs="Times New Roman"/>
          <w:lang w:val="en-US"/>
        </w:rPr>
        <w:t>Portugu</w:t>
      </w:r>
      <w:r w:rsidR="009115EA" w:rsidRPr="00313E70">
        <w:rPr>
          <w:rFonts w:ascii="Times New Roman" w:eastAsia="Times New Roman" w:hAnsi="Times New Roman" w:cs="Times New Roman"/>
          <w:lang w:val="en-US"/>
        </w:rPr>
        <w:t>ese for Digital Accessibility Inclusion</w:t>
      </w:r>
    </w:p>
    <w:p w14:paraId="0C2F5ACD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2006 - 2008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>Research projects, ICMC-USP, Depto. de Ciência</w:t>
      </w:r>
      <w:r w:rsidRPr="00313E70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77777777" w:rsidR="0004195C" w:rsidRPr="00313E70" w:rsidRDefault="009115EA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Automatic Text Summarization in Portuguese</w:t>
      </w:r>
      <w:r w:rsidR="0004195C" w:rsidRP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>from Extracts to Abstracts</w:t>
      </w:r>
    </w:p>
    <w:p w14:paraId="46CE6762" w14:textId="77777777" w:rsidR="0004195C" w:rsidRPr="00313E70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313E70">
        <w:rPr>
          <w:rFonts w:ascii="Times New Roman" w:eastAsia="Times New Roman" w:hAnsi="Times New Roman" w:cs="Times New Roman"/>
        </w:rPr>
        <w:t xml:space="preserve">03/2006 - 07/2007 </w:t>
      </w:r>
      <w:r w:rsidR="009115EA" w:rsidRPr="00313E70">
        <w:rPr>
          <w:rFonts w:ascii="Times New Roman" w:eastAsia="Times New Roman" w:hAnsi="Times New Roman" w:cs="Times New Roman"/>
        </w:rPr>
        <w:t>–</w:t>
      </w:r>
      <w:r w:rsidRPr="00313E70">
        <w:rPr>
          <w:rFonts w:ascii="Times New Roman" w:eastAsia="Times New Roman" w:hAnsi="Times New Roman" w:cs="Times New Roman"/>
        </w:rPr>
        <w:t xml:space="preserve"> </w:t>
      </w:r>
      <w:r w:rsidR="009115EA" w:rsidRPr="00313E70">
        <w:rPr>
          <w:rFonts w:ascii="Times New Roman" w:eastAsia="Times New Roman" w:hAnsi="Times New Roman" w:cs="Times New Roman"/>
        </w:rPr>
        <w:t xml:space="preserve">Research projects, </w:t>
      </w:r>
      <w:r w:rsidRPr="00313E70">
        <w:rPr>
          <w:rFonts w:ascii="Times New Roman" w:eastAsia="Times New Roman" w:hAnsi="Times New Roman" w:cs="Times New Roman"/>
        </w:rPr>
        <w:t>ICMC-USP, Depto. de Ciências da Computação</w:t>
      </w:r>
    </w:p>
    <w:p w14:paraId="77610273" w14:textId="77777777" w:rsidR="0004195C" w:rsidRPr="00313E70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Léxico-PB: </w:t>
      </w:r>
      <w:r w:rsidR="009115EA" w:rsidRPr="00313E70">
        <w:rPr>
          <w:rFonts w:ascii="Times New Roman" w:eastAsia="Times New Roman" w:hAnsi="Times New Roman" w:cs="Times New Roman"/>
          <w:lang w:val="en-US"/>
        </w:rPr>
        <w:t>Computational Lexic</w:t>
      </w:r>
      <w:r w:rsidR="009B376B" w:rsidRPr="00313E70">
        <w:rPr>
          <w:rFonts w:ascii="Times New Roman" w:eastAsia="Times New Roman" w:hAnsi="Times New Roman" w:cs="Times New Roman"/>
          <w:lang w:val="en-US"/>
        </w:rPr>
        <w:t>on of Brazilian Portuguese for Natural Language Processing</w:t>
      </w:r>
    </w:p>
    <w:p w14:paraId="5FA7EC89" w14:textId="77777777" w:rsidR="0004195C" w:rsidRPr="003D19CF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7EEBF99" w14:textId="24240A56" w:rsidR="0004195C" w:rsidRPr="00CC0AB7" w:rsidRDefault="009115EA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PUBLISHED PAPERS</w:t>
      </w:r>
    </w:p>
    <w:p w14:paraId="3D3911D8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1.  WATANABE, W. M., CANDIDO JUNIOR, A.,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FORTES, R. P. M., PARDO, T. A. S., ALUISIO, S. M.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Facilita: reading assistance for low-literacy readers</w:t>
      </w:r>
      <w:r w:rsidRPr="00313E70">
        <w:rPr>
          <w:rFonts w:ascii="Times New Roman" w:eastAsia="Times New Roman" w:hAnsi="Times New Roman" w:cs="Times New Roman"/>
          <w:lang w:val="en-US"/>
        </w:rPr>
        <w:t>. In: ACM International Conference on Design of Communication, 2009, Bloomington. Proceedings of ACM International Conference on Design of Communication, 2009, v. 1, p. 29 - 36.</w:t>
      </w:r>
    </w:p>
    <w:p w14:paraId="1464EB89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</w:rPr>
        <w:t xml:space="preserve">2.  </w:t>
      </w:r>
      <w:r w:rsidRPr="00313E70">
        <w:rPr>
          <w:rFonts w:ascii="Times New Roman" w:eastAsia="Times New Roman" w:hAnsi="Times New Roman" w:cs="Times New Roman"/>
          <w:b/>
          <w:bCs/>
        </w:rPr>
        <w:t>UZÊDA, V. R.</w:t>
      </w:r>
      <w:r w:rsidRPr="00313E70">
        <w:rPr>
          <w:rFonts w:ascii="Times New Roman" w:eastAsia="Times New Roman" w:hAnsi="Times New Roman" w:cs="Times New Roman"/>
        </w:rPr>
        <w:t xml:space="preserve">, PARDO, T. A. S., ALUISIO, S. M. </w:t>
      </w:r>
      <w:r w:rsidRPr="00313E70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313E70">
        <w:rPr>
          <w:rFonts w:ascii="Times New Roman" w:eastAsia="Times New Roman" w:hAnsi="Times New Roman" w:cs="Times New Roman"/>
        </w:rPr>
        <w:t xml:space="preserve">. </w:t>
      </w:r>
      <w:r w:rsidRPr="00313E70">
        <w:rPr>
          <w:rFonts w:ascii="Times New Roman" w:eastAsia="Times New Roman" w:hAnsi="Times New Roman" w:cs="Times New Roman"/>
          <w:lang w:val="en-US"/>
        </w:rPr>
        <w:t>In: STIL Student Workshop on Information and Human Language Technology, 2009, São Carlos. Proceedings of the STIL Student Workshop on Information and Human Language Technology, 2009, p. 1 – 4.</w:t>
      </w:r>
    </w:p>
    <w:p w14:paraId="417D73D7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3. 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Evaluation of Automatic Text Summarization Methods Based on Rhetorical Structure Theory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. In: Eighth International Conference on Intelligent Systems Design and Applications, 2008, Kaohsiung. ISDA-2008-1472, 2008. </w:t>
      </w:r>
    </w:p>
    <w:p w14:paraId="00689A01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4.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Experiments on Applying a Text Summarization System for Question Answering</w:t>
      </w:r>
      <w:r w:rsidRPr="00313E70">
        <w:rPr>
          <w:rFonts w:ascii="Times New Roman" w:eastAsia="Times New Roman" w:hAnsi="Times New Roman" w:cs="Times New Roman"/>
          <w:lang w:val="en-US"/>
        </w:rPr>
        <w:t>. In: CLEF (Cross Language Evaluation Forum), 2007, Alicante. Proceedings of the CLEF 2006 (Lecture Notes in Computer Science), 2007.</w:t>
      </w:r>
    </w:p>
    <w:p w14:paraId="4A9B74DD" w14:textId="77777777" w:rsidR="0004195C" w:rsidRPr="00313E70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 xml:space="preserve">5.  BALAGE FILHO, P. P., </w:t>
      </w:r>
      <w:r w:rsidRPr="00313E70">
        <w:rPr>
          <w:rFonts w:ascii="Times New Roman" w:eastAsia="Times New Roman" w:hAnsi="Times New Roman" w:cs="Times New Roman"/>
          <w:b/>
          <w:bCs/>
          <w:lang w:val="en-US"/>
        </w:rPr>
        <w:t>UZÊDA, V. R.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, PARDO, T. A. S., NUNES, M. G. V. </w:t>
      </w:r>
      <w:r w:rsidRPr="00313E70">
        <w:rPr>
          <w:rFonts w:ascii="Times New Roman" w:eastAsia="Times New Roman" w:hAnsi="Times New Roman" w:cs="Times New Roman"/>
          <w:i/>
          <w:iCs/>
          <w:lang w:val="en-US"/>
        </w:rPr>
        <w:t>Using a Text Summarization System for Monolingual Question Answering</w:t>
      </w:r>
      <w:r w:rsidRPr="00313E70">
        <w:rPr>
          <w:rFonts w:ascii="Times New Roman" w:eastAsia="Times New Roman" w:hAnsi="Times New Roman" w:cs="Times New Roman"/>
          <w:lang w:val="en-US"/>
        </w:rPr>
        <w:t>. In: CLEF (Cross Language Evaluation Forum), 2006, Alicante. Proceedings of the CLEF 2006, 2006.</w:t>
      </w:r>
    </w:p>
    <w:p w14:paraId="48DF153B" w14:textId="77777777" w:rsidR="00C53A8E" w:rsidRPr="003D19CF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</w:p>
    <w:p w14:paraId="65FF328E" w14:textId="15AD43F6" w:rsidR="00F75B92" w:rsidRPr="00CC0AB7" w:rsidRDefault="009115EA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82EE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SOCIAL ACTIVITIES</w:t>
      </w:r>
    </w:p>
    <w:p w14:paraId="3F57340F" w14:textId="70D4517B" w:rsidR="0004195C" w:rsidRPr="00313E70" w:rsidRDefault="008A5860" w:rsidP="004867D3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313E70">
        <w:rPr>
          <w:rFonts w:ascii="Times New Roman" w:eastAsia="Times New Roman" w:hAnsi="Times New Roman" w:cs="Times New Roman"/>
          <w:lang w:val="en-US"/>
        </w:rPr>
        <w:t>Leadership Formation</w:t>
      </w:r>
      <w:r w:rsidR="00313E70">
        <w:rPr>
          <w:rFonts w:ascii="Times New Roman" w:eastAsia="Times New Roman" w:hAnsi="Times New Roman" w:cs="Times New Roman"/>
          <w:lang w:val="en-US"/>
        </w:rPr>
        <w:t xml:space="preserve">: 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Project </w:t>
      </w:r>
      <w:r w:rsidR="00313E70">
        <w:rPr>
          <w:rFonts w:ascii="Times New Roman" w:eastAsia="Times New Roman" w:hAnsi="Times New Roman" w:cs="Times New Roman"/>
          <w:lang w:val="en-US"/>
        </w:rPr>
        <w:t>promoted by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04195C" w:rsidRPr="00313E70">
        <w:rPr>
          <w:rFonts w:ascii="Times New Roman" w:eastAsia="Times New Roman" w:hAnsi="Times New Roman" w:cs="Times New Roman"/>
          <w:lang w:val="en-US"/>
        </w:rPr>
        <w:t>LWART</w:t>
      </w:r>
      <w:r w:rsidR="009B376B" w:rsidRPr="00313E70">
        <w:rPr>
          <w:rFonts w:ascii="Times New Roman" w:eastAsia="Times New Roman" w:hAnsi="Times New Roman" w:cs="Times New Roman"/>
          <w:lang w:val="en-US"/>
        </w:rPr>
        <w:t xml:space="preserve"> </w:t>
      </w:r>
      <w:r w:rsidR="00AC7E57" w:rsidRPr="00313E70">
        <w:rPr>
          <w:rFonts w:ascii="Times New Roman" w:eastAsia="Times New Roman" w:hAnsi="Times New Roman" w:cs="Times New Roman"/>
          <w:lang w:val="en-US"/>
        </w:rPr>
        <w:t>G</w:t>
      </w:r>
      <w:r w:rsidR="009B376B" w:rsidRPr="00313E70">
        <w:rPr>
          <w:rFonts w:ascii="Times New Roman" w:eastAsia="Times New Roman" w:hAnsi="Times New Roman" w:cs="Times New Roman"/>
          <w:lang w:val="en-US"/>
        </w:rPr>
        <w:t>roup</w:t>
      </w:r>
      <w:r w:rsidR="00F75B92">
        <w:rPr>
          <w:rFonts w:ascii="Times New Roman" w:eastAsia="Times New Roman" w:hAnsi="Times New Roman" w:cs="Times New Roman"/>
          <w:lang w:val="en-US"/>
        </w:rPr>
        <w:t>, focusing on volunteering</w:t>
      </w:r>
      <w:r w:rsidRPr="00313E70">
        <w:rPr>
          <w:rFonts w:ascii="Times New Roman" w:eastAsia="Times New Roman" w:hAnsi="Times New Roman" w:cs="Times New Roman"/>
          <w:lang w:val="en-US"/>
        </w:rPr>
        <w:t xml:space="preserve"> for social programs</w:t>
      </w:r>
      <w:r w:rsidR="009B376B" w:rsidRPr="00313E70">
        <w:rPr>
          <w:rFonts w:ascii="Times New Roman" w:eastAsia="Times New Roman" w:hAnsi="Times New Roman" w:cs="Times New Roman"/>
          <w:lang w:val="en-US"/>
        </w:rPr>
        <w:t>.</w:t>
      </w:r>
    </w:p>
    <w:sectPr w:rsidR="0004195C" w:rsidRPr="00313E70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93F52"/>
    <w:rsid w:val="001A2343"/>
    <w:rsid w:val="00202D9E"/>
    <w:rsid w:val="0022304C"/>
    <w:rsid w:val="00253A11"/>
    <w:rsid w:val="0025721E"/>
    <w:rsid w:val="0026395E"/>
    <w:rsid w:val="00275840"/>
    <w:rsid w:val="00294F5F"/>
    <w:rsid w:val="002E6351"/>
    <w:rsid w:val="00313E70"/>
    <w:rsid w:val="00316E51"/>
    <w:rsid w:val="00392F49"/>
    <w:rsid w:val="003D19CF"/>
    <w:rsid w:val="00422719"/>
    <w:rsid w:val="004867D3"/>
    <w:rsid w:val="00495CA8"/>
    <w:rsid w:val="00496B9B"/>
    <w:rsid w:val="004C09D0"/>
    <w:rsid w:val="0059661C"/>
    <w:rsid w:val="005A34E2"/>
    <w:rsid w:val="005F3669"/>
    <w:rsid w:val="00642C21"/>
    <w:rsid w:val="00646AFB"/>
    <w:rsid w:val="00682EE2"/>
    <w:rsid w:val="006B36EA"/>
    <w:rsid w:val="006C1BFC"/>
    <w:rsid w:val="007A6823"/>
    <w:rsid w:val="00806179"/>
    <w:rsid w:val="0081271D"/>
    <w:rsid w:val="0083301D"/>
    <w:rsid w:val="008529D0"/>
    <w:rsid w:val="00893CC2"/>
    <w:rsid w:val="008A2188"/>
    <w:rsid w:val="008A5860"/>
    <w:rsid w:val="009115EA"/>
    <w:rsid w:val="00935D2B"/>
    <w:rsid w:val="00947C8C"/>
    <w:rsid w:val="009824E9"/>
    <w:rsid w:val="00992664"/>
    <w:rsid w:val="009B376B"/>
    <w:rsid w:val="009F4F06"/>
    <w:rsid w:val="00A10B8F"/>
    <w:rsid w:val="00A4155C"/>
    <w:rsid w:val="00A712AF"/>
    <w:rsid w:val="00A714A3"/>
    <w:rsid w:val="00A77B3E"/>
    <w:rsid w:val="00A95686"/>
    <w:rsid w:val="00AC7E57"/>
    <w:rsid w:val="00AF021F"/>
    <w:rsid w:val="00B6397D"/>
    <w:rsid w:val="00C43CE2"/>
    <w:rsid w:val="00C53A8E"/>
    <w:rsid w:val="00C65539"/>
    <w:rsid w:val="00C732D0"/>
    <w:rsid w:val="00CB7050"/>
    <w:rsid w:val="00CC0AB7"/>
    <w:rsid w:val="00CE3460"/>
    <w:rsid w:val="00D35FA5"/>
    <w:rsid w:val="00D40394"/>
    <w:rsid w:val="00D57E3C"/>
    <w:rsid w:val="00D76AD1"/>
    <w:rsid w:val="00DE5EDB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professor" TargetMode="External"/><Relationship Id="rId12" Type="http://schemas.openxmlformats.org/officeDocument/2006/relationships/hyperlink" Target="https://play.google.com/store/apps/details?id=com.daitangroup.poliedro.coordenador" TargetMode="External"/><Relationship Id="rId13" Type="http://schemas.openxmlformats.org/officeDocument/2006/relationships/hyperlink" Target="https://itunes.apple.com/br/app/p+-aluno/id630742855?mt=8" TargetMode="External"/><Relationship Id="rId14" Type="http://schemas.openxmlformats.org/officeDocument/2006/relationships/hyperlink" Target="https://itunes.apple.com/br/app/p+-professor/id711666962?mt=8" TargetMode="External"/><Relationship Id="rId15" Type="http://schemas.openxmlformats.org/officeDocument/2006/relationships/hyperlink" Target="https://itunes.apple.com/br/app/p+-escola/id711697003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market.android.com/details?id=com.vostu.mobile.alchemy" TargetMode="External"/><Relationship Id="rId8" Type="http://schemas.openxmlformats.org/officeDocument/2006/relationships/hyperlink" Target="https://market.android.com/details?id=com.vostu.mobile.meow" TargetMode="External"/><Relationship Id="rId9" Type="http://schemas.openxmlformats.org/officeDocument/2006/relationships/hyperlink" Target="https://market.android.com/details?id=com.vostu.mobile.meow" TargetMode="External"/><Relationship Id="rId10" Type="http://schemas.openxmlformats.org/officeDocument/2006/relationships/hyperlink" Target="https://play.google.com/store/apps/details?id=com.daitangroup.poliedro.activitymanag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886</Words>
  <Characters>5052</Characters>
  <Application>Microsoft Macintosh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5927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29</cp:revision>
  <cp:lastPrinted>2012-02-15T15:56:00Z</cp:lastPrinted>
  <dcterms:created xsi:type="dcterms:W3CDTF">2015-03-14T22:54:00Z</dcterms:created>
  <dcterms:modified xsi:type="dcterms:W3CDTF">2015-03-15T02:32:00Z</dcterms:modified>
</cp:coreProperties>
</file>