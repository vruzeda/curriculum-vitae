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3ED4C4" w14:textId="77777777" w:rsidR="0004195C" w:rsidRPr="0084051B" w:rsidRDefault="0004195C" w:rsidP="009824E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4051B">
        <w:rPr>
          <w:rFonts w:ascii="Times New Roman" w:hAnsi="Times New Roman"/>
          <w:b/>
          <w:sz w:val="32"/>
          <w:szCs w:val="32"/>
        </w:rPr>
        <w:t>VINÍCIUS RODRIGUES DE UZÊDA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25721E" w:rsidRPr="0084051B" w14:paraId="7AC296B7" w14:textId="77777777" w:rsidTr="0025721E">
        <w:tc>
          <w:tcPr>
            <w:tcW w:w="9713" w:type="dxa"/>
          </w:tcPr>
          <w:p w14:paraId="143BF13F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26882C3A" w14:textId="7F15786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anos</w:t>
            </w:r>
            <w:r w:rsidRPr="0084051B">
              <w:rPr>
                <w:rFonts w:ascii="Times New Roman" w:eastAsia="Times New Roman" w:hAnsi="Times New Roman" w:cs="Times New Roman"/>
              </w:rPr>
              <w:t xml:space="preserve">, 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solteiro</w:t>
            </w:r>
          </w:p>
          <w:p w14:paraId="511577B3" w14:textId="36EBFF28" w:rsidR="0025721E" w:rsidRPr="0084051B" w:rsidRDefault="0025721E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4051B">
              <w:rPr>
                <w:rFonts w:ascii="Times New Roman" w:eastAsia="Times New Roman" w:hAnsi="Times New Roman" w:cs="Times New Roman"/>
              </w:rPr>
              <w:t xml:space="preserve">R. Eng. Saturnino de Brito, 192 - Apto. 34, Vl. </w:t>
            </w:r>
            <w:proofErr w:type="spellStart"/>
            <w:r w:rsidRPr="0084051B">
              <w:rPr>
                <w:rFonts w:ascii="Times New Roman" w:eastAsia="Times New Roman" w:hAnsi="Times New Roman" w:cs="Times New Roman"/>
              </w:rPr>
              <w:t>Itapura</w:t>
            </w:r>
            <w:proofErr w:type="spellEnd"/>
            <w:r w:rsidRPr="0084051B">
              <w:rPr>
                <w:rFonts w:ascii="Times New Roman" w:eastAsia="Times New Roman" w:hAnsi="Times New Roman" w:cs="Times New Roman"/>
              </w:rPr>
              <w:t xml:space="preserve"> - Campinas/SP, CEP 13023-</w:t>
            </w:r>
            <w:r w:rsidR="004C0EB6" w:rsidRPr="0084051B">
              <w:rPr>
                <w:rFonts w:ascii="Times New Roman" w:eastAsia="Times New Roman" w:hAnsi="Times New Roman" w:cs="Times New Roman"/>
              </w:rPr>
              <w:t>040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9"/>
              <w:gridCol w:w="4768"/>
            </w:tblGrid>
            <w:tr w:rsidR="0025721E" w:rsidRPr="0084051B" w14:paraId="3D864CFD" w14:textId="77777777" w:rsidTr="009824E9">
              <w:tc>
                <w:tcPr>
                  <w:tcW w:w="4856" w:type="dxa"/>
                </w:tcPr>
                <w:p w14:paraId="3F9DE492" w14:textId="4129EF44" w:rsidR="0025721E" w:rsidRPr="0084051B" w:rsidRDefault="004C0EB6" w:rsidP="009926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</w:rPr>
                  </w:pPr>
                  <w:r w:rsidRPr="0084051B">
                    <w:rPr>
                      <w:rFonts w:ascii="Times New Roman" w:eastAsia="Times New Roman" w:hAnsi="Times New Roman" w:cs="Times New Roman"/>
                    </w:rPr>
                    <w:t>(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14</w:t>
                  </w:r>
                  <w:r w:rsidRPr="0084051B">
                    <w:rPr>
                      <w:rFonts w:ascii="Times New Roman" w:eastAsia="Times New Roman" w:hAnsi="Times New Roman" w:cs="Times New Roman"/>
                    </w:rPr>
                    <w:t>)</w:t>
                  </w:r>
                  <w:r w:rsidR="00992664" w:rsidRPr="0084051B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25721E" w:rsidRPr="0084051B">
                    <w:rPr>
                      <w:rFonts w:ascii="Times New Roman" w:eastAsia="Times New Roman" w:hAnsi="Times New Roman" w:cs="Times New Roman"/>
                    </w:rPr>
                    <w:t>98114-0188</w:t>
                  </w:r>
                </w:p>
              </w:tc>
              <w:tc>
                <w:tcPr>
                  <w:tcW w:w="4857" w:type="dxa"/>
                </w:tcPr>
                <w:p w14:paraId="27568703" w14:textId="77777777" w:rsidR="0025721E" w:rsidRPr="0084051B" w:rsidRDefault="00EE0674" w:rsidP="009824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="0025721E" w:rsidRPr="0084051B">
                      <w:rPr>
                        <w:rStyle w:val="Hyperlink"/>
                        <w:rFonts w:ascii="Times New Roman" w:eastAsia="Times New Roman" w:hAnsi="Times New Roman" w:cs="Times New Roman"/>
                      </w:rPr>
                      <w:t>vruzeda@gmail.com</w:t>
                    </w:r>
                  </w:hyperlink>
                </w:p>
              </w:tc>
            </w:tr>
          </w:tbl>
          <w:p w14:paraId="56CC681A" w14:textId="0EC4ED90" w:rsidR="00A10B8F" w:rsidRPr="0084051B" w:rsidRDefault="0083301D" w:rsidP="00A1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  <w:r w:rsidRPr="0084051B">
              <w:rPr>
                <w:rFonts w:ascii="Times New Roman" w:eastAsia="Times New Roman" w:hAnsi="Times New Roman" w:cs="Times New Roman"/>
                <w:sz w:val="8"/>
                <w:szCs w:val="8"/>
              </w:rPr>
              <w:t xml:space="preserve"> </w:t>
            </w:r>
          </w:p>
        </w:tc>
      </w:tr>
      <w:tr w:rsidR="0025721E" w:rsidRPr="0084051B" w14:paraId="6F91DFAA" w14:textId="77777777" w:rsidTr="0025721E">
        <w:tc>
          <w:tcPr>
            <w:tcW w:w="9713" w:type="dxa"/>
          </w:tcPr>
          <w:p w14:paraId="59325571" w14:textId="77777777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446A03" w14:textId="509DB52C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OBJETIVOS</w:t>
            </w:r>
            <w:r w:rsidR="0025721E" w:rsidRPr="0084051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832BC1" w14:textId="110BBBD0" w:rsidR="0025721E" w:rsidRPr="0084051B" w:rsidRDefault="004C0EB6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4051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DESENVOLVIMENTO/PROGRAMAÇÃO</w:t>
            </w:r>
          </w:p>
          <w:p w14:paraId="161CF28E" w14:textId="7EAAD292" w:rsidR="00A10B8F" w:rsidRPr="0084051B" w:rsidRDefault="00A10B8F" w:rsidP="00257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</w:tc>
      </w:tr>
    </w:tbl>
    <w:p w14:paraId="7A5D313B" w14:textId="0B3257A1" w:rsidR="0025721E" w:rsidRPr="0084051B" w:rsidRDefault="005A34E2" w:rsidP="005A34E2">
      <w:pPr>
        <w:tabs>
          <w:tab w:val="left" w:pos="30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84051B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3D84177C" w14:textId="23C9C0BD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FORMAÇÃO ACADÊMICA</w:t>
      </w:r>
    </w:p>
    <w:p w14:paraId="0F85C026" w14:textId="2E9B57B0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Graduação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Dez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/2009 –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Bacharel</w:t>
      </w:r>
      <w:r w:rsidR="00294F5F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em Ciência da Computação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– USP, São Carlos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/SP</w:t>
      </w:r>
    </w:p>
    <w:p w14:paraId="19292BF4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87E151" w14:textId="5DF80325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IDIOMAS</w:t>
      </w:r>
    </w:p>
    <w:p w14:paraId="06DBCAAE" w14:textId="07BDCF29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ind w:hanging="34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Inglês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avançado</w:t>
      </w:r>
    </w:p>
    <w:p w14:paraId="38FB180E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3D69653" w14:textId="590BB27F" w:rsidR="0004195C" w:rsidRPr="0084051B" w:rsidRDefault="004C0EB6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QUALIFICAÇÃO</w:t>
      </w:r>
    </w:p>
    <w:p w14:paraId="532D46A3" w14:textId="27DB384F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técnica, coordenando o trabalho de um time de desenvolvedores mobile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E1064" w14:textId="1305B582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Especificação e análise de requisitos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com contato direto com clientes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 estimativas de esforço para projetos, especialmente na metodologia Ágil</w:t>
      </w:r>
      <w:r w:rsidR="0026395E"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0FA07" w14:textId="5A021406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 análise de processos, e um forte conhecimento de orientação a objetos</w:t>
      </w:r>
    </w:p>
    <w:p w14:paraId="4B012826" w14:textId="531A9502" w:rsidR="00893CC2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desenvolvimento para as plataformas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com participação direta no desenvolvimento de aplicativos publicados na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 na Play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3DAB7" w14:textId="77777777" w:rsidR="0004195C" w:rsidRPr="0084051B" w:rsidRDefault="0004195C" w:rsidP="00DE5EDB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74DA5F24" w14:textId="62FC86D0" w:rsidR="0004195C" w:rsidRPr="0084051B" w:rsidRDefault="004C0EB6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Áreas de atuação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896A6A3" w14:textId="2C19E58A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Liderança técnica</w:t>
      </w:r>
    </w:p>
    <w:p w14:paraId="6C8DE157" w14:textId="2D37F5F3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Engenharia de requisitos</w:t>
      </w:r>
    </w:p>
    <w:p w14:paraId="728F8614" w14:textId="706B089E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Gerenciamento de projetos</w:t>
      </w:r>
    </w:p>
    <w:p w14:paraId="7880DEE9" w14:textId="11734DEB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Análise de processos</w:t>
      </w:r>
    </w:p>
    <w:p w14:paraId="3AFD8F6A" w14:textId="6968AF11" w:rsidR="0026395E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Modelagem orientada a objetos</w:t>
      </w:r>
    </w:p>
    <w:p w14:paraId="02F49426" w14:textId="702765AC" w:rsidR="0004195C" w:rsidRPr="0084051B" w:rsidRDefault="004C0EB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Desenvolvimento de aplicações </w:t>
      </w:r>
      <w:r w:rsidR="00316E51" w:rsidRPr="0084051B">
        <w:rPr>
          <w:rFonts w:ascii="Times New Roman" w:eastAsia="Times New Roman" w:hAnsi="Times New Roman" w:cs="Times New Roman"/>
          <w:sz w:val="24"/>
          <w:szCs w:val="24"/>
        </w:rPr>
        <w:t xml:space="preserve">Mobile / 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221E63D5" w14:textId="77777777" w:rsidR="0004195C" w:rsidRPr="0084051B" w:rsidRDefault="0004195C" w:rsidP="00DE5EDB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2E8940F" w14:textId="68C72F7B" w:rsidR="0004195C" w:rsidRPr="0084051B" w:rsidRDefault="00077952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CONHECIMENTO TÉCNICO</w:t>
      </w:r>
    </w:p>
    <w:p w14:paraId="3071D151" w14:textId="77777777" w:rsidR="00C732D0" w:rsidRPr="0084051B" w:rsidRDefault="00C732D0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713545D7" w14:textId="02197DB3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envolvimento de aplicações e jogos</w:t>
      </w:r>
    </w:p>
    <w:p w14:paraId="5EC319AD" w14:textId="3C643E3A" w:rsidR="00C732D0" w:rsidRPr="0084051B" w:rsidRDefault="0007795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Linguagens de programação: 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Java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-C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Swift (</w:t>
      </w:r>
      <w:proofErr w:type="spellStart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B4AAC1" w14:textId="4F4AB6BC" w:rsidR="005F3669" w:rsidRPr="0084051B" w:rsidRDefault="00C43CE2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Eclipse,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Studio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Xcode</w:t>
      </w:r>
      <w:proofErr w:type="spellEnd"/>
    </w:p>
    <w:p w14:paraId="7472243E" w14:textId="45319563" w:rsidR="00806179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Frameworks: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 SDK, AWS SDK,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Flurry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RestKit</w:t>
      </w:r>
      <w:proofErr w:type="spellEnd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7952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Core Data</w:t>
      </w:r>
    </w:p>
    <w:p w14:paraId="17CE0F51" w14:textId="7BD88994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Experiência em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Cocoa</w:t>
      </w:r>
      <w:r w:rsidR="008A2188" w:rsidRPr="0084051B">
        <w:rPr>
          <w:rFonts w:ascii="Times New Roman" w:eastAsia="Times New Roman" w:hAnsi="Times New Roman" w:cs="Times New Roman"/>
          <w:sz w:val="24"/>
          <w:szCs w:val="24"/>
        </w:rPr>
        <w:t>P</w:t>
      </w:r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>ods</w:t>
      </w:r>
      <w:proofErr w:type="spellEnd"/>
      <w:r w:rsidR="00202D9E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Autolayout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Universal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Storyboards</w:t>
      </w:r>
      <w:proofErr w:type="spellEnd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6179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</w:p>
    <w:p w14:paraId="57FF0A70" w14:textId="06389B0D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Aplicações publicadas</w:t>
      </w:r>
      <w:r w:rsidR="00C732D0" w:rsidRPr="008405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0F8CFC" w14:textId="1573D884" w:rsidR="00C732D0" w:rsidRPr="0084051B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Elemental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proofErr w:type="spellStart"/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Meow</w:t>
        </w:r>
        <w:proofErr w:type="spellEnd"/>
      </w:hyperlink>
      <w:hyperlink r:id="rId9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!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</w:p>
    <w:p w14:paraId="75B028E9" w14:textId="1C819EA9" w:rsidR="009F4F06" w:rsidRPr="0084051B" w:rsidRDefault="00C732D0" w:rsidP="00DE5EDB">
      <w:pPr>
        <w:numPr>
          <w:ilvl w:val="2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Aluno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Professor</w:t>
        </w:r>
      </w:hyperlink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r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P+ </w:t>
        </w:r>
        <w:r w:rsidR="0084051B" w:rsidRPr="008405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Escola</w:t>
        </w:r>
      </w:hyperlink>
      <w:r w:rsidR="00EE0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" w:history="1">
        <w:proofErr w:type="spellStart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Fotolivros</w:t>
        </w:r>
        <w:proofErr w:type="spellEnd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E0674" w:rsidRPr="00EE0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FotoRegistro</w:t>
        </w:r>
        <w:proofErr w:type="spellEnd"/>
      </w:hyperlink>
      <w:bookmarkStart w:id="0" w:name="_GoBack"/>
      <w:bookmarkEnd w:id="0"/>
      <w:r w:rsidR="00EE0674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EF0E" w14:textId="44E357B8" w:rsidR="00D35FA5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Front-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16D7E7CE" w14:textId="2244E829" w:rsidR="00A95686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CSS3</w:t>
      </w:r>
    </w:p>
    <w:p w14:paraId="24D090EB" w14:textId="478D6DE1" w:rsidR="008529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2404A9B2" w14:textId="61EEE4E8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Sublime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3266AA1F" w14:textId="4FEBF7DE" w:rsidR="008529D0" w:rsidRPr="0084051B" w:rsidRDefault="008529D0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JSP, JSF,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RichFaces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Handlebars</w:t>
      </w:r>
      <w:proofErr w:type="spellEnd"/>
    </w:p>
    <w:p w14:paraId="021E6CEF" w14:textId="5F4E7778" w:rsidR="009F4F06" w:rsidRPr="0084051B" w:rsidRDefault="00A95686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Back-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64D8473A" w14:textId="22758B4C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>Desenvolvimento de s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erver-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aplicações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e-commerce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e de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SOAP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4C09D0" w:rsidRPr="0084051B">
        <w:rPr>
          <w:rFonts w:ascii="Times New Roman" w:eastAsia="Times New Roman" w:hAnsi="Times New Roman" w:cs="Times New Roman"/>
          <w:sz w:val="24"/>
          <w:szCs w:val="24"/>
        </w:rPr>
        <w:t xml:space="preserve"> REST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</w:rPr>
        <w:t>consumo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usando 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="00D35FA5" w:rsidRPr="0084051B"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</w:p>
    <w:p w14:paraId="3E5E4AAA" w14:textId="6BBA7969" w:rsidR="00A95686" w:rsidRPr="0084051B" w:rsidRDefault="0084051B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: Java,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CoffeeScript</w:t>
      </w:r>
      <w:proofErr w:type="spellEnd"/>
    </w:p>
    <w:p w14:paraId="3B6F22CC" w14:textId="4BC5C976" w:rsidR="00C43CE2" w:rsidRPr="0084051B" w:rsidRDefault="00806179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IDEs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3CE2" w:rsidRPr="0084051B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Sublime</w:t>
      </w:r>
      <w:r w:rsidR="00F80CD5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</w:p>
    <w:p w14:paraId="71B979DE" w14:textId="407851C5" w:rsidR="00A95686" w:rsidRPr="0084051B" w:rsidRDefault="00806179" w:rsidP="00DE5EDB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Frameworks: 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JPA, Spring Framework, Express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F3669" w:rsidRPr="0084051B">
        <w:rPr>
          <w:rFonts w:ascii="Times New Roman" w:eastAsia="Times New Roman" w:hAnsi="Times New Roman" w:cs="Times New Roman"/>
          <w:sz w:val="24"/>
          <w:szCs w:val="24"/>
        </w:rPr>
        <w:t>Mongoose</w:t>
      </w:r>
      <w:proofErr w:type="spellEnd"/>
    </w:p>
    <w:p w14:paraId="26F7F653" w14:textId="35ED7B50" w:rsidR="0084051B" w:rsidRPr="00374D72" w:rsidRDefault="0084051B" w:rsidP="00D57E3C">
      <w:pPr>
        <w:numPr>
          <w:ilvl w:val="1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Experiência em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>Glassfish</w:t>
      </w:r>
      <w:proofErr w:type="spellEnd"/>
      <w:r w:rsidR="00A95686" w:rsidRPr="008405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>Jetty</w:t>
      </w:r>
      <w:proofErr w:type="spellEnd"/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9F4F06" w:rsidRPr="0084051B">
        <w:rPr>
          <w:rFonts w:ascii="Times New Roman" w:eastAsia="Times New Roman" w:hAnsi="Times New Roman" w:cs="Times New Roman"/>
          <w:sz w:val="24"/>
          <w:szCs w:val="24"/>
        </w:rPr>
        <w:t xml:space="preserve"> Node.js</w:t>
      </w:r>
    </w:p>
    <w:p w14:paraId="05FA140B" w14:textId="63989136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Banco de dados</w:t>
      </w:r>
    </w:p>
    <w:p w14:paraId="4E4BC76C" w14:textId="14594908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Modelagem de dados</w:t>
      </w:r>
    </w:p>
    <w:p w14:paraId="16507DCF" w14:textId="4B1AABC7" w:rsidR="00642C21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Conhecimento 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SQL, PL/SQL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PL/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pgSQL</w:t>
      </w:r>
      <w:proofErr w:type="spellEnd"/>
    </w:p>
    <w:p w14:paraId="37902896" w14:textId="2F37481B" w:rsidR="00C732D0" w:rsidRPr="0084051B" w:rsidRDefault="0084051B" w:rsidP="00DE5ED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SQL (Oracle,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postgre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, MySQL)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="00642C21" w:rsidRPr="0084051B">
        <w:rPr>
          <w:rFonts w:ascii="Times New Roman" w:eastAsia="Times New Roman" w:hAnsi="Times New Roman" w:cs="Times New Roman"/>
          <w:sz w:val="24"/>
          <w:szCs w:val="24"/>
        </w:rPr>
        <w:t xml:space="preserve"> (Mongo, Redis)</w:t>
      </w:r>
      <w:r w:rsidR="0022304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56EC0" w14:textId="6955F8B9" w:rsidR="00DE5EDB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Versatilidade com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SVN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5EDB" w:rsidRPr="0084051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14:paraId="64C652AF" w14:textId="7C252DCA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Experiência em sistemas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UNIX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 xml:space="preserve"> Shell </w:t>
      </w:r>
      <w:proofErr w:type="spellStart"/>
      <w:r w:rsidR="00A714A3" w:rsidRPr="0084051B">
        <w:rPr>
          <w:rFonts w:ascii="Times New Roman" w:eastAsia="Times New Roman" w:hAnsi="Times New Roman" w:cs="Times New Roman"/>
          <w:sz w:val="24"/>
          <w:szCs w:val="24"/>
        </w:rPr>
        <w:t>Scripting</w:t>
      </w:r>
      <w:proofErr w:type="spellEnd"/>
    </w:p>
    <w:p w14:paraId="275EF3E5" w14:textId="30212A11" w:rsidR="008529D0" w:rsidRPr="0084051B" w:rsidRDefault="0084051B" w:rsidP="00DE5ED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Linguagens de programação utilizadas em projetos acadêmicos</w:t>
      </w:r>
      <w:r w:rsidR="008529D0" w:rsidRPr="0084051B">
        <w:rPr>
          <w:rFonts w:ascii="Times New Roman" w:eastAsia="Times New Roman" w:hAnsi="Times New Roman" w:cs="Times New Roman"/>
          <w:sz w:val="24"/>
          <w:szCs w:val="24"/>
        </w:rPr>
        <w:t>: C, C++</w:t>
      </w:r>
    </w:p>
    <w:p w14:paraId="15490319" w14:textId="77777777" w:rsidR="00C53A8E" w:rsidRPr="0084051B" w:rsidRDefault="00C53A8E" w:rsidP="00C6553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D08A0B6" w14:textId="5EA608EE" w:rsidR="0004195C" w:rsidRPr="0084051B" w:rsidRDefault="0084051B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HISTÓRICO PROFISSIONAL</w:t>
      </w:r>
    </w:p>
    <w:p w14:paraId="4BDF2399" w14:textId="189347CE" w:rsidR="00495CA8" w:rsidRPr="0084051B" w:rsidRDefault="00B6397D" w:rsidP="00495CA8">
      <w:pPr>
        <w:spacing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Daitan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Group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Líder Técnico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Engenheiro de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Software (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Jul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D7586D" w14:textId="719278A3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HTML5</w:t>
      </w:r>
    </w:p>
    <w:p w14:paraId="65DF4E85" w14:textId="7B0930F6" w:rsidR="00495CA8" w:rsidRPr="0084051B" w:rsidRDefault="0084051B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Aplicações para</w:t>
      </w:r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271D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514750A3" w14:textId="1522EDA1" w:rsidR="0081271D" w:rsidRPr="0084051B" w:rsidRDefault="0081271D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>para consumo por aplica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tivos</w:t>
      </w:r>
      <w:r w:rsidR="0084051B"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</w:p>
    <w:p w14:paraId="61A49DB3" w14:textId="2E311A11" w:rsidR="00495CA8" w:rsidRPr="0084051B" w:rsidRDefault="00B6397D" w:rsidP="00495CA8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MapLink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/2012 - </w:t>
      </w:r>
      <w:proofErr w:type="spellStart"/>
      <w:r w:rsidRPr="0084051B">
        <w:rPr>
          <w:rFonts w:ascii="Times New Roman" w:eastAsia="Times New Roman" w:hAnsi="Times New Roman" w:cs="Times New Roman"/>
          <w:sz w:val="24"/>
          <w:szCs w:val="24"/>
        </w:rPr>
        <w:t>Jun</w:t>
      </w:r>
      <w:proofErr w:type="spellEnd"/>
      <w:r w:rsidRPr="0084051B">
        <w:rPr>
          <w:rFonts w:ascii="Times New Roman" w:eastAsia="Times New Roman" w:hAnsi="Times New Roman" w:cs="Times New Roman"/>
          <w:sz w:val="24"/>
          <w:szCs w:val="24"/>
        </w:rPr>
        <w:t>/2012)</w:t>
      </w:r>
    </w:p>
    <w:p w14:paraId="356938E1" w14:textId="357DDB7B" w:rsidR="00947C8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um framework </w:t>
      </w:r>
      <w:proofErr w:type="spellStart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947C8C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 consumo de dados cartográficos</w:t>
      </w:r>
    </w:p>
    <w:p w14:paraId="3246FC28" w14:textId="262E71A0" w:rsidR="00495CA8" w:rsidRPr="0084051B" w:rsidRDefault="00B6397D" w:rsidP="00495CA8">
      <w:pPr>
        <w:spacing w:before="160" w:after="0" w:line="240" w:lineRule="auto"/>
        <w:ind w:firstLine="284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Vostu</w:t>
      </w:r>
      <w:proofErr w:type="spellEnd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Brasil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A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/2011 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6351" w:rsidRPr="0084051B">
        <w:rPr>
          <w:rFonts w:ascii="Times New Roman" w:eastAsia="Times New Roman" w:hAnsi="Times New Roman" w:cs="Times New Roman"/>
          <w:sz w:val="24"/>
          <w:szCs w:val="24"/>
        </w:rPr>
        <w:t>Fe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v</w:t>
      </w:r>
      <w:proofErr w:type="spellEnd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/2012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(</w:t>
      </w:r>
      <w:r w:rsidR="00E15537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encerrando operações no Brasil</w:t>
      </w:r>
      <w:r w:rsidR="00496B9B" w:rsidRPr="0084051B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)</w:t>
      </w:r>
    </w:p>
    <w:p w14:paraId="04E9147C" w14:textId="75A27051" w:rsidR="0004195C" w:rsidRPr="0084051B" w:rsidRDefault="00E15537" w:rsidP="00495CA8">
      <w:pPr>
        <w:spacing w:after="0" w:line="240" w:lineRule="auto"/>
        <w:ind w:firstLine="720"/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Desenvolvimento de jogos </w:t>
      </w:r>
      <w:proofErr w:type="spellStart"/>
      <w:r w:rsidR="0004195C" w:rsidRPr="0084051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</w:p>
    <w:p w14:paraId="0B5ED6DA" w14:textId="4A948C04" w:rsidR="00495CA8" w:rsidRPr="0084051B" w:rsidRDefault="0004195C" w:rsidP="00E15537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>LinkWay</w:t>
      </w:r>
      <w:proofErr w:type="spellEnd"/>
      <w:r w:rsidR="00D76AD1"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Internet </w:t>
      </w:r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&amp;</w:t>
      </w: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5EA" w:rsidRPr="0084051B">
        <w:rPr>
          <w:rFonts w:ascii="Times New Roman" w:eastAsia="Times New Roman" w:hAnsi="Times New Roman" w:cs="Times New Roman"/>
          <w:b/>
          <w:sz w:val="24"/>
          <w:szCs w:val="24"/>
        </w:rPr>
        <w:t>Telecommunications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Desenvolvedor (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Nov</w:t>
      </w:r>
      <w:proofErr w:type="spellEnd"/>
      <w:r w:rsidR="00E15537">
        <w:rPr>
          <w:rFonts w:ascii="Times New Roman" w:eastAsia="Times New Roman" w:hAnsi="Times New Roman" w:cs="Times New Roman"/>
          <w:sz w:val="24"/>
          <w:szCs w:val="24"/>
        </w:rPr>
        <w:t xml:space="preserve">/2010 – </w:t>
      </w:r>
      <w:proofErr w:type="spellStart"/>
      <w:r w:rsidR="00E15537">
        <w:rPr>
          <w:rFonts w:ascii="Times New Roman" w:eastAsia="Times New Roman" w:hAnsi="Times New Roman" w:cs="Times New Roman"/>
          <w:sz w:val="24"/>
          <w:szCs w:val="24"/>
        </w:rPr>
        <w:t>Ab</w:t>
      </w:r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422719" w:rsidRPr="0084051B">
        <w:rPr>
          <w:rFonts w:ascii="Times New Roman" w:eastAsia="Times New Roman" w:hAnsi="Times New Roman" w:cs="Times New Roman"/>
          <w:sz w:val="24"/>
          <w:szCs w:val="24"/>
        </w:rPr>
        <w:t>/2011)</w:t>
      </w:r>
    </w:p>
    <w:p w14:paraId="6F3868FC" w14:textId="55FFC0C3" w:rsidR="00495CA8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Suporte, manutenção e acréscimo de funcionalidades para sistemas e-commerce</w:t>
      </w:r>
    </w:p>
    <w:p w14:paraId="14E22C27" w14:textId="5A3E3375" w:rsidR="0004195C" w:rsidRPr="0084051B" w:rsidRDefault="00E15537" w:rsidP="00495CA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e edição de páginas web e-commerce</w:t>
      </w:r>
    </w:p>
    <w:p w14:paraId="6F552496" w14:textId="6D5B0C66" w:rsidR="0004195C" w:rsidRPr="0084051B" w:rsidRDefault="001A2343" w:rsidP="0059661C">
      <w:pPr>
        <w:spacing w:before="160"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84051B">
        <w:rPr>
          <w:rFonts w:ascii="Times New Roman" w:eastAsia="Times New Roman" w:hAnsi="Times New Roman" w:cs="Times New Roman"/>
          <w:b/>
          <w:sz w:val="24"/>
          <w:szCs w:val="24"/>
        </w:rPr>
        <w:t xml:space="preserve">FAPESP/CNPQ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15537">
        <w:rPr>
          <w:rFonts w:ascii="Times New Roman" w:eastAsia="Times New Roman" w:hAnsi="Times New Roman" w:cs="Times New Roman"/>
          <w:sz w:val="24"/>
          <w:szCs w:val="24"/>
        </w:rPr>
        <w:t>Bolsista de Iniciação Científica</w:t>
      </w:r>
      <w:r w:rsidR="009115EA" w:rsidRPr="008405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51B">
        <w:rPr>
          <w:rFonts w:ascii="Times New Roman" w:eastAsia="Times New Roman" w:hAnsi="Times New Roman" w:cs="Times New Roman"/>
          <w:sz w:val="24"/>
          <w:szCs w:val="24"/>
        </w:rPr>
        <w:t>(2006 – 2009)</w:t>
      </w:r>
    </w:p>
    <w:p w14:paraId="30697C1D" w14:textId="77777777" w:rsidR="0004195C" w:rsidRPr="0084051B" w:rsidRDefault="0004195C" w:rsidP="00C65539">
      <w:pPr>
        <w:spacing w:after="12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3A94B9E" w14:textId="5D8A7901" w:rsidR="0004195C" w:rsidRPr="0084051B" w:rsidRDefault="00E15537" w:rsidP="00DE5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PARTICIPAÇÃO EM PROJETOS DE PESQUISA</w:t>
      </w:r>
      <w:r w:rsidR="0004195C" w:rsidRPr="0084051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0C6CCAE" w14:textId="6BACFD91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2009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>, ICMC-USP</w:t>
      </w:r>
      <w:r w:rsidRPr="0084051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4051B">
        <w:rPr>
          <w:rFonts w:ascii="Times New Roman" w:eastAsia="Times New Roman" w:hAnsi="Times New Roman" w:cs="Times New Roman"/>
        </w:rPr>
        <w:t>Dept</w:t>
      </w:r>
      <w:r w:rsidR="009115EA" w:rsidRPr="0084051B">
        <w:rPr>
          <w:rFonts w:ascii="Times New Roman" w:eastAsia="Times New Roman" w:hAnsi="Times New Roman" w:cs="Times New Roman"/>
        </w:rPr>
        <w:t>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 da Computação</w:t>
      </w:r>
    </w:p>
    <w:p w14:paraId="15A718B6" w14:textId="45E5E188" w:rsidR="0004195C" w:rsidRPr="00E15537" w:rsidRDefault="00E15537" w:rsidP="00E15537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Sumarização </w:t>
      </w:r>
      <w:r w:rsidR="006E64A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utomática </w:t>
      </w:r>
      <w:proofErr w:type="spellStart"/>
      <w:r w:rsidR="006E64AE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ultidocumento</w:t>
      </w:r>
      <w:proofErr w:type="spellEnd"/>
      <w:r>
        <w:rPr>
          <w:rFonts w:ascii="Times New Roman" w:eastAsia="Times New Roman" w:hAnsi="Times New Roman" w:cs="Times New Roman"/>
        </w:rPr>
        <w:t xml:space="preserve"> com base no modelo </w:t>
      </w:r>
      <w:r w:rsidR="0004195C" w:rsidRPr="00E15537">
        <w:rPr>
          <w:rFonts w:ascii="Times New Roman" w:eastAsia="Times New Roman" w:hAnsi="Times New Roman" w:cs="Times New Roman"/>
        </w:rPr>
        <w:t>Cross-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document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Structure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4195C" w:rsidRPr="00E15537">
        <w:rPr>
          <w:rFonts w:ascii="Times New Roman" w:eastAsia="Times New Roman" w:hAnsi="Times New Roman" w:cs="Times New Roman"/>
        </w:rPr>
        <w:t>Theory</w:t>
      </w:r>
      <w:proofErr w:type="spellEnd"/>
      <w:r w:rsidR="0004195C" w:rsidRPr="00E15537">
        <w:rPr>
          <w:rFonts w:ascii="Times New Roman" w:eastAsia="Times New Roman" w:hAnsi="Times New Roman" w:cs="Times New Roman"/>
        </w:rPr>
        <w:t xml:space="preserve"> (CST)</w:t>
      </w:r>
    </w:p>
    <w:p w14:paraId="466BCE5E" w14:textId="1AA32DFB" w:rsidR="0004195C" w:rsidRPr="0084051B" w:rsidRDefault="00E15537" w:rsidP="00DE5EDB">
      <w:pPr>
        <w:numPr>
          <w:ilvl w:val="0"/>
          <w:numId w:val="4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Modelagem e Análise do Discurso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Sumarização Automática de Textos</w:t>
      </w:r>
    </w:p>
    <w:p w14:paraId="04870B3C" w14:textId="6C258D39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2007 </w:t>
      </w:r>
      <w:r w:rsidR="009115EA" w:rsidRPr="0084051B">
        <w:rPr>
          <w:rFonts w:ascii="Times New Roman" w:eastAsia="Times New Roman" w:hAnsi="Times New Roman" w:cs="Times New Roman"/>
        </w:rPr>
        <w:t>-</w:t>
      </w:r>
      <w:r w:rsidRPr="0084051B">
        <w:rPr>
          <w:rFonts w:ascii="Times New Roman" w:eastAsia="Times New Roman" w:hAnsi="Times New Roman" w:cs="Times New Roman"/>
        </w:rPr>
        <w:t xml:space="preserve"> 2010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</w:t>
      </w:r>
    </w:p>
    <w:p w14:paraId="4BC6C16E" w14:textId="4B402E98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proofErr w:type="spellStart"/>
      <w:r w:rsidRPr="0084051B">
        <w:rPr>
          <w:rFonts w:ascii="Times New Roman" w:eastAsia="Times New Roman" w:hAnsi="Times New Roman" w:cs="Times New Roman"/>
        </w:rPr>
        <w:t>PorSimples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: </w:t>
      </w:r>
      <w:r w:rsidR="00E15537">
        <w:rPr>
          <w:rFonts w:ascii="Times New Roman" w:eastAsia="Times New Roman" w:hAnsi="Times New Roman" w:cs="Times New Roman"/>
        </w:rPr>
        <w:t>Simplificação Textual do Português para Inclusão e Acessibilidade Digital</w:t>
      </w:r>
    </w:p>
    <w:p w14:paraId="0C2F5ACD" w14:textId="0AED245D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2006 - 2008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ICMC-USP, </w:t>
      </w:r>
      <w:proofErr w:type="spellStart"/>
      <w:r w:rsidR="009115EA" w:rsidRPr="0084051B">
        <w:rPr>
          <w:rFonts w:ascii="Times New Roman" w:eastAsia="Times New Roman" w:hAnsi="Times New Roman" w:cs="Times New Roman"/>
        </w:rPr>
        <w:t>Depto</w:t>
      </w:r>
      <w:proofErr w:type="spellEnd"/>
      <w:r w:rsidR="009115EA" w:rsidRPr="0084051B">
        <w:rPr>
          <w:rFonts w:ascii="Times New Roman" w:eastAsia="Times New Roman" w:hAnsi="Times New Roman" w:cs="Times New Roman"/>
        </w:rPr>
        <w:t>. de Ciência</w:t>
      </w:r>
      <w:r w:rsidRPr="0084051B">
        <w:rPr>
          <w:rFonts w:ascii="Times New Roman" w:eastAsia="Times New Roman" w:hAnsi="Times New Roman" w:cs="Times New Roman"/>
        </w:rPr>
        <w:t xml:space="preserve"> da Computação </w:t>
      </w:r>
    </w:p>
    <w:p w14:paraId="0FBB1B67" w14:textId="5EC9AFBB" w:rsidR="0004195C" w:rsidRPr="0084051B" w:rsidRDefault="00E15537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Sumarização Automática de Textos em Português: de Extratos para Abstracts</w:t>
      </w:r>
    </w:p>
    <w:p w14:paraId="46CE6762" w14:textId="70C723C7" w:rsidR="0004195C" w:rsidRPr="0084051B" w:rsidRDefault="0004195C" w:rsidP="00DE5EDB">
      <w:pPr>
        <w:spacing w:after="0" w:line="240" w:lineRule="auto"/>
        <w:ind w:left="284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03/2006 - 07/2007 </w:t>
      </w:r>
      <w:r w:rsidR="009115EA" w:rsidRPr="0084051B">
        <w:rPr>
          <w:rFonts w:ascii="Times New Roman" w:eastAsia="Times New Roman" w:hAnsi="Times New Roman" w:cs="Times New Roman"/>
        </w:rPr>
        <w:t>–</w:t>
      </w:r>
      <w:r w:rsidRPr="0084051B">
        <w:rPr>
          <w:rFonts w:ascii="Times New Roman" w:eastAsia="Times New Roman" w:hAnsi="Times New Roman" w:cs="Times New Roman"/>
        </w:rPr>
        <w:t xml:space="preserve"> </w:t>
      </w:r>
      <w:r w:rsidR="00E15537">
        <w:rPr>
          <w:rFonts w:ascii="Times New Roman" w:eastAsia="Times New Roman" w:hAnsi="Times New Roman" w:cs="Times New Roman"/>
        </w:rPr>
        <w:t>Projetos de Pesquisa</w:t>
      </w:r>
      <w:r w:rsidR="009115EA" w:rsidRPr="0084051B">
        <w:rPr>
          <w:rFonts w:ascii="Times New Roman" w:eastAsia="Times New Roman" w:hAnsi="Times New Roman" w:cs="Times New Roman"/>
        </w:rPr>
        <w:t xml:space="preserve">, </w:t>
      </w:r>
      <w:r w:rsidRPr="0084051B">
        <w:rPr>
          <w:rFonts w:ascii="Times New Roman" w:eastAsia="Times New Roman" w:hAnsi="Times New Roman" w:cs="Times New Roman"/>
        </w:rPr>
        <w:t xml:space="preserve">ICMC-USP, </w:t>
      </w:r>
      <w:proofErr w:type="spellStart"/>
      <w:r w:rsidRPr="0084051B">
        <w:rPr>
          <w:rFonts w:ascii="Times New Roman" w:eastAsia="Times New Roman" w:hAnsi="Times New Roman" w:cs="Times New Roman"/>
        </w:rPr>
        <w:t>Depto</w:t>
      </w:r>
      <w:proofErr w:type="spellEnd"/>
      <w:r w:rsidRPr="0084051B">
        <w:rPr>
          <w:rFonts w:ascii="Times New Roman" w:eastAsia="Times New Roman" w:hAnsi="Times New Roman" w:cs="Times New Roman"/>
        </w:rPr>
        <w:t>. de Ciências da Computação</w:t>
      </w:r>
    </w:p>
    <w:p w14:paraId="77610273" w14:textId="3EBDB231" w:rsidR="0004195C" w:rsidRPr="0084051B" w:rsidRDefault="0004195C" w:rsidP="00DE5EDB">
      <w:pPr>
        <w:numPr>
          <w:ilvl w:val="0"/>
          <w:numId w:val="5"/>
        </w:numPr>
        <w:tabs>
          <w:tab w:val="num" w:pos="1004"/>
        </w:tabs>
        <w:spacing w:after="0" w:line="240" w:lineRule="auto"/>
        <w:ind w:hanging="360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Léxico-PB: </w:t>
      </w:r>
      <w:r w:rsidR="00374D72">
        <w:rPr>
          <w:rFonts w:ascii="Times New Roman" w:eastAsia="Times New Roman" w:hAnsi="Times New Roman" w:cs="Times New Roman"/>
        </w:rPr>
        <w:t>Léxico Computacional do Português do Brasil para Processamento de Línguas Naturais</w:t>
      </w:r>
    </w:p>
    <w:p w14:paraId="5FA7EC89" w14:textId="77777777" w:rsidR="0004195C" w:rsidRPr="0084051B" w:rsidRDefault="0004195C">
      <w:pPr>
        <w:spacing w:after="12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7EEBF99" w14:textId="1816CF11" w:rsidR="0004195C" w:rsidRPr="0084051B" w:rsidRDefault="00374D72" w:rsidP="00CC0A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TRABALHOS PUBLICADOS</w:t>
      </w:r>
    </w:p>
    <w:p w14:paraId="3D3911D8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1.  WATANABE, W. M., CANDIDO JUNIOR, A.,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FORTES, R. P. M.,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 xml:space="preserve">Facilita: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assistance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low-literacy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readers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</w:t>
      </w:r>
      <w:proofErr w:type="spellStart"/>
      <w:r w:rsidRPr="0084051B">
        <w:rPr>
          <w:rFonts w:ascii="Times New Roman" w:eastAsia="Times New Roman" w:hAnsi="Times New Roman" w:cs="Times New Roman"/>
        </w:rPr>
        <w:t>Bloomington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ACM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Design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Communication, 2009, v. 1, p. 29 - 36.</w:t>
      </w:r>
    </w:p>
    <w:p w14:paraId="1464EB89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2.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ALUISIO, S. M. </w:t>
      </w:r>
      <w:r w:rsidRPr="0084051B">
        <w:rPr>
          <w:rFonts w:ascii="Times New Roman" w:eastAsia="Times New Roman" w:hAnsi="Times New Roman" w:cs="Times New Roman"/>
          <w:i/>
          <w:iCs/>
        </w:rPr>
        <w:t>Tratamento de redundância e senso comum</w:t>
      </w:r>
      <w:r w:rsidRPr="0084051B">
        <w:rPr>
          <w:rFonts w:ascii="Times New Roman" w:eastAsia="Times New Roman" w:hAnsi="Times New Roman" w:cs="Times New Roman"/>
        </w:rPr>
        <w:t xml:space="preserve">. In: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São Carlos.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STIL </w:t>
      </w:r>
      <w:proofErr w:type="spellStart"/>
      <w:r w:rsidRPr="0084051B">
        <w:rPr>
          <w:rFonts w:ascii="Times New Roman" w:eastAsia="Times New Roman" w:hAnsi="Times New Roman" w:cs="Times New Roman"/>
        </w:rPr>
        <w:t>Student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Workshop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Information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Human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Technology, 2009, p. 1 – 4.</w:t>
      </w:r>
    </w:p>
    <w:p w14:paraId="417D73D7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3. 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of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Automatic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Methods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Based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Rhetorical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Structure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Theory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</w:t>
      </w:r>
      <w:proofErr w:type="spellStart"/>
      <w:r w:rsidRPr="0084051B">
        <w:rPr>
          <w:rFonts w:ascii="Times New Roman" w:eastAsia="Times New Roman" w:hAnsi="Times New Roman" w:cs="Times New Roman"/>
        </w:rPr>
        <w:t>Eighth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International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Conference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Intelligent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Systems Design </w:t>
      </w:r>
      <w:proofErr w:type="spellStart"/>
      <w:r w:rsidRPr="0084051B">
        <w:rPr>
          <w:rFonts w:ascii="Times New Roman" w:eastAsia="Times New Roman" w:hAnsi="Times New Roman" w:cs="Times New Roman"/>
        </w:rPr>
        <w:t>and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Applications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, 2008, Kaohsiung. ISDA-2008-1472, 2008. </w:t>
      </w:r>
    </w:p>
    <w:p w14:paraId="00689A01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4.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Experiments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Applying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2007,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 (</w:t>
      </w:r>
      <w:proofErr w:type="spellStart"/>
      <w:r w:rsidRPr="0084051B">
        <w:rPr>
          <w:rFonts w:ascii="Times New Roman" w:eastAsia="Times New Roman" w:hAnsi="Times New Roman" w:cs="Times New Roman"/>
        </w:rPr>
        <w:t>Lecture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Notes in Computer Science), 2007.</w:t>
      </w:r>
    </w:p>
    <w:p w14:paraId="4A9B74DD" w14:textId="77777777" w:rsidR="0004195C" w:rsidRPr="0084051B" w:rsidRDefault="0004195C" w:rsidP="00313E70">
      <w:pPr>
        <w:spacing w:after="40" w:line="240" w:lineRule="auto"/>
        <w:jc w:val="both"/>
        <w:rPr>
          <w:rFonts w:ascii="Times New Roman" w:eastAsia="Times New Roman" w:hAnsi="Times New Roman" w:cs="Times New Roman"/>
        </w:rPr>
      </w:pPr>
      <w:r w:rsidRPr="0084051B">
        <w:rPr>
          <w:rFonts w:ascii="Times New Roman" w:eastAsia="Times New Roman" w:hAnsi="Times New Roman" w:cs="Times New Roman"/>
        </w:rPr>
        <w:t xml:space="preserve">5.  BALAGE FILHO, P. P., </w:t>
      </w:r>
      <w:r w:rsidRPr="0084051B">
        <w:rPr>
          <w:rFonts w:ascii="Times New Roman" w:eastAsia="Times New Roman" w:hAnsi="Times New Roman" w:cs="Times New Roman"/>
          <w:b/>
          <w:bCs/>
        </w:rPr>
        <w:t>UZÊDA, V. R.</w:t>
      </w:r>
      <w:r w:rsidRPr="0084051B">
        <w:rPr>
          <w:rFonts w:ascii="Times New Roman" w:eastAsia="Times New Roman" w:hAnsi="Times New Roman" w:cs="Times New Roman"/>
        </w:rPr>
        <w:t xml:space="preserve">, PARDO, T. A. S., NUNES, M. G. V.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Using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a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Text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Summarization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System for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Monolingual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Question</w:t>
      </w:r>
      <w:proofErr w:type="spellEnd"/>
      <w:r w:rsidRPr="0084051B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  <w:i/>
          <w:iCs/>
        </w:rPr>
        <w:t>Answering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In: CLEF (Cross </w:t>
      </w:r>
      <w:proofErr w:type="spellStart"/>
      <w:r w:rsidRPr="0084051B">
        <w:rPr>
          <w:rFonts w:ascii="Times New Roman" w:eastAsia="Times New Roman" w:hAnsi="Times New Roman" w:cs="Times New Roman"/>
        </w:rPr>
        <w:t>Language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Evaluation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Forum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), 2006, </w:t>
      </w:r>
      <w:proofErr w:type="spellStart"/>
      <w:r w:rsidRPr="0084051B">
        <w:rPr>
          <w:rFonts w:ascii="Times New Roman" w:eastAsia="Times New Roman" w:hAnsi="Times New Roman" w:cs="Times New Roman"/>
        </w:rPr>
        <w:t>Alicante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84051B">
        <w:rPr>
          <w:rFonts w:ascii="Times New Roman" w:eastAsia="Times New Roman" w:hAnsi="Times New Roman" w:cs="Times New Roman"/>
        </w:rPr>
        <w:t>Proceedings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of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051B">
        <w:rPr>
          <w:rFonts w:ascii="Times New Roman" w:eastAsia="Times New Roman" w:hAnsi="Times New Roman" w:cs="Times New Roman"/>
        </w:rPr>
        <w:t>the</w:t>
      </w:r>
      <w:proofErr w:type="spellEnd"/>
      <w:r w:rsidRPr="0084051B">
        <w:rPr>
          <w:rFonts w:ascii="Times New Roman" w:eastAsia="Times New Roman" w:hAnsi="Times New Roman" w:cs="Times New Roman"/>
        </w:rPr>
        <w:t xml:space="preserve"> CLEF 2006, 2006.</w:t>
      </w:r>
    </w:p>
    <w:p w14:paraId="48DF153B" w14:textId="77777777" w:rsidR="00C53A8E" w:rsidRPr="0084051B" w:rsidRDefault="00C53A8E" w:rsidP="00C6553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5FF328E" w14:textId="416D4E59" w:rsidR="00F75B92" w:rsidRPr="0084051B" w:rsidRDefault="00374D72" w:rsidP="00C53A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PROJETOS SOCIAIS</w:t>
      </w:r>
    </w:p>
    <w:p w14:paraId="3F57340F" w14:textId="5BB24EDE" w:rsidR="0004195C" w:rsidRPr="0084051B" w:rsidRDefault="00374D72" w:rsidP="004867D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Formação de Líderes</w:t>
      </w:r>
      <w:r w:rsidR="00313E70" w:rsidRPr="0084051B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Projeto promovido pelo Grupo LWART</w:t>
      </w:r>
      <w:r w:rsidR="00F75B92" w:rsidRPr="0084051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focando em voluntariado para programas sociais.</w:t>
      </w:r>
    </w:p>
    <w:sectPr w:rsidR="0004195C" w:rsidRPr="0084051B" w:rsidSect="00C53A8E">
      <w:pgSz w:w="11906" w:h="16838"/>
      <w:pgMar w:top="709" w:right="991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CFE7B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8A960A8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2B09488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8AC499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D001C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73E55E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0AE8D6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54045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D164A0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98E354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82EAAD3A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F21BBC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46D05E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F66D4C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360EDBC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5C664B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CCD83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946C818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4E483BC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16143FC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E36950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18A2E1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978450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4AE363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8572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6CC3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7FCF166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27214EA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40848838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D7652CE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6F62F30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0A8150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53AC234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D125BE6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2E1A1E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A4763C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12410F4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00B460C2">
      <w:start w:val="1"/>
      <w:numFmt w:val="bullet"/>
      <w:lvlText w:val="●"/>
      <w:lvlJc w:val="left"/>
      <w:pPr>
        <w:tabs>
          <w:tab w:val="num" w:pos="0"/>
        </w:tabs>
        <w:ind w:left="100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20CB600">
      <w:start w:val="1"/>
      <w:numFmt w:val="bullet"/>
      <w:lvlText w:val="○"/>
      <w:lvlJc w:val="left"/>
      <w:pPr>
        <w:tabs>
          <w:tab w:val="num" w:pos="0"/>
        </w:tabs>
        <w:ind w:left="172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12EE174">
      <w:start w:val="1"/>
      <w:numFmt w:val="bullet"/>
      <w:lvlText w:val="■"/>
      <w:lvlJc w:val="right"/>
      <w:pPr>
        <w:tabs>
          <w:tab w:val="num" w:pos="0"/>
        </w:tabs>
        <w:ind w:left="244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7EE97DA">
      <w:start w:val="1"/>
      <w:numFmt w:val="bullet"/>
      <w:lvlText w:val="●"/>
      <w:lvlJc w:val="left"/>
      <w:pPr>
        <w:tabs>
          <w:tab w:val="num" w:pos="0"/>
        </w:tabs>
        <w:ind w:left="316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AF8E3A0">
      <w:start w:val="1"/>
      <w:numFmt w:val="bullet"/>
      <w:lvlText w:val="○"/>
      <w:lvlJc w:val="left"/>
      <w:pPr>
        <w:tabs>
          <w:tab w:val="num" w:pos="0"/>
        </w:tabs>
        <w:ind w:left="388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1C988A">
      <w:start w:val="1"/>
      <w:numFmt w:val="bullet"/>
      <w:lvlText w:val="■"/>
      <w:lvlJc w:val="right"/>
      <w:pPr>
        <w:tabs>
          <w:tab w:val="num" w:pos="0"/>
        </w:tabs>
        <w:ind w:left="460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F073D0">
      <w:start w:val="1"/>
      <w:numFmt w:val="bullet"/>
      <w:lvlText w:val="●"/>
      <w:lvlJc w:val="left"/>
      <w:pPr>
        <w:tabs>
          <w:tab w:val="num" w:pos="0"/>
        </w:tabs>
        <w:ind w:left="5324" w:hanging="64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4707D42">
      <w:start w:val="1"/>
      <w:numFmt w:val="bullet"/>
      <w:lvlText w:val="○"/>
      <w:lvlJc w:val="left"/>
      <w:pPr>
        <w:tabs>
          <w:tab w:val="num" w:pos="0"/>
        </w:tabs>
        <w:ind w:left="6044" w:hanging="644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1A4F590">
      <w:start w:val="1"/>
      <w:numFmt w:val="bullet"/>
      <w:lvlText w:val="■"/>
      <w:lvlJc w:val="right"/>
      <w:pPr>
        <w:tabs>
          <w:tab w:val="num" w:pos="0"/>
        </w:tabs>
        <w:ind w:left="6764" w:hanging="464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37B46D1"/>
    <w:multiLevelType w:val="hybridMultilevel"/>
    <w:tmpl w:val="0624E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297956"/>
    <w:multiLevelType w:val="hybridMultilevel"/>
    <w:tmpl w:val="542C9A80"/>
    <w:lvl w:ilvl="0" w:tplc="E58A7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80389"/>
    <w:multiLevelType w:val="hybridMultilevel"/>
    <w:tmpl w:val="27428282"/>
    <w:lvl w:ilvl="0" w:tplc="D03E9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E05AF"/>
    <w:multiLevelType w:val="hybridMultilevel"/>
    <w:tmpl w:val="8B40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F47F9"/>
    <w:multiLevelType w:val="hybridMultilevel"/>
    <w:tmpl w:val="DD2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8AA"/>
    <w:rsid w:val="0004195C"/>
    <w:rsid w:val="00047CAD"/>
    <w:rsid w:val="00077952"/>
    <w:rsid w:val="00093F52"/>
    <w:rsid w:val="000B388C"/>
    <w:rsid w:val="001A2343"/>
    <w:rsid w:val="00202D9E"/>
    <w:rsid w:val="0022304C"/>
    <w:rsid w:val="00253A11"/>
    <w:rsid w:val="0025721E"/>
    <w:rsid w:val="0026395E"/>
    <w:rsid w:val="00275840"/>
    <w:rsid w:val="00290FAE"/>
    <w:rsid w:val="00294F5F"/>
    <w:rsid w:val="002E6351"/>
    <w:rsid w:val="00313E70"/>
    <w:rsid w:val="00316E51"/>
    <w:rsid w:val="00374D72"/>
    <w:rsid w:val="00392F49"/>
    <w:rsid w:val="003D19CF"/>
    <w:rsid w:val="00422719"/>
    <w:rsid w:val="004867D3"/>
    <w:rsid w:val="00495CA8"/>
    <w:rsid w:val="00496B9B"/>
    <w:rsid w:val="004C09D0"/>
    <w:rsid w:val="004C0EB6"/>
    <w:rsid w:val="0059661C"/>
    <w:rsid w:val="005A34E2"/>
    <w:rsid w:val="005F3669"/>
    <w:rsid w:val="00642C21"/>
    <w:rsid w:val="00646AFB"/>
    <w:rsid w:val="00682EE2"/>
    <w:rsid w:val="006B36EA"/>
    <w:rsid w:val="006C1BFC"/>
    <w:rsid w:val="006E64AE"/>
    <w:rsid w:val="007A6823"/>
    <w:rsid w:val="00806179"/>
    <w:rsid w:val="0081271D"/>
    <w:rsid w:val="0083301D"/>
    <w:rsid w:val="0084051B"/>
    <w:rsid w:val="008529D0"/>
    <w:rsid w:val="00893CC2"/>
    <w:rsid w:val="008A2188"/>
    <w:rsid w:val="008A5860"/>
    <w:rsid w:val="009115EA"/>
    <w:rsid w:val="00935D2B"/>
    <w:rsid w:val="00947C8C"/>
    <w:rsid w:val="009824E9"/>
    <w:rsid w:val="00992664"/>
    <w:rsid w:val="009B376B"/>
    <w:rsid w:val="009F4F06"/>
    <w:rsid w:val="00A10B8F"/>
    <w:rsid w:val="00A37D7A"/>
    <w:rsid w:val="00A4155C"/>
    <w:rsid w:val="00A712AF"/>
    <w:rsid w:val="00A714A3"/>
    <w:rsid w:val="00A77B3E"/>
    <w:rsid w:val="00A95686"/>
    <w:rsid w:val="00AC7E57"/>
    <w:rsid w:val="00AF021F"/>
    <w:rsid w:val="00B6397D"/>
    <w:rsid w:val="00BC76F0"/>
    <w:rsid w:val="00C43CE2"/>
    <w:rsid w:val="00C53A8E"/>
    <w:rsid w:val="00C65539"/>
    <w:rsid w:val="00C732D0"/>
    <w:rsid w:val="00CB7050"/>
    <w:rsid w:val="00CC0AB7"/>
    <w:rsid w:val="00CE3460"/>
    <w:rsid w:val="00D35FA5"/>
    <w:rsid w:val="00D40394"/>
    <w:rsid w:val="00D57E3C"/>
    <w:rsid w:val="00D76AD1"/>
    <w:rsid w:val="00DE5EDB"/>
    <w:rsid w:val="00E15537"/>
    <w:rsid w:val="00EE0674"/>
    <w:rsid w:val="00F75B92"/>
    <w:rsid w:val="00F80CD5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DB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  <w:style w:type="paragraph" w:styleId="ListBullet2">
    <w:name w:val="List Bullet 2"/>
    <w:basedOn w:val="Normal"/>
    <w:rsid w:val="00BC76F0"/>
    <w:pPr>
      <w:numPr>
        <w:numId w:val="1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6351"/>
    <w:pPr>
      <w:ind w:left="720"/>
      <w:contextualSpacing/>
    </w:pPr>
  </w:style>
  <w:style w:type="character" w:styleId="Hyperlink">
    <w:name w:val="Hyperlink"/>
    <w:basedOn w:val="DefaultParagraphFont"/>
    <w:rsid w:val="00C732D0"/>
    <w:rPr>
      <w:color w:val="0000FF" w:themeColor="hyperlink"/>
      <w:u w:val="single"/>
    </w:rPr>
  </w:style>
  <w:style w:type="table" w:styleId="TableGrid">
    <w:name w:val="Table Grid"/>
    <w:basedOn w:val="TableNormal"/>
    <w:rsid w:val="00257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25721E"/>
    <w:rPr>
      <w:color w:val="800080" w:themeColor="followedHyperlink"/>
      <w:u w:val="single"/>
    </w:rPr>
  </w:style>
  <w:style w:type="paragraph" w:styleId="ListBullet2">
    <w:name w:val="List Bullet 2"/>
    <w:basedOn w:val="Normal"/>
    <w:rsid w:val="00BC76F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aitangroup.poliedro.professor" TargetMode="External"/><Relationship Id="rId12" Type="http://schemas.openxmlformats.org/officeDocument/2006/relationships/hyperlink" Target="https://play.google.com/store/apps/details?id=com.daitangroup.poliedro.coordenador" TargetMode="External"/><Relationship Id="rId13" Type="http://schemas.openxmlformats.org/officeDocument/2006/relationships/hyperlink" Target="https://itunes.apple.com/br/app/p+-aluno/id630742855?mt=8" TargetMode="External"/><Relationship Id="rId14" Type="http://schemas.openxmlformats.org/officeDocument/2006/relationships/hyperlink" Target="https://itunes.apple.com/br/app/p+-professor/id711666962?mt=8" TargetMode="External"/><Relationship Id="rId15" Type="http://schemas.openxmlformats.org/officeDocument/2006/relationships/hyperlink" Target="https://itunes.apple.com/br/app/p+-escola/id711697003?mt=8" TargetMode="External"/><Relationship Id="rId16" Type="http://schemas.openxmlformats.org/officeDocument/2006/relationships/hyperlink" Target="https://itunes.apple.com/in/app/fotolivros-fotoregistro/id964101065?mt=8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ruzeda@gmail.com" TargetMode="External"/><Relationship Id="rId7" Type="http://schemas.openxmlformats.org/officeDocument/2006/relationships/hyperlink" Target="https://market.android.com/details?id=com.vostu.mobile.alchemy" TargetMode="External"/><Relationship Id="rId8" Type="http://schemas.openxmlformats.org/officeDocument/2006/relationships/hyperlink" Target="https://market.android.com/details?id=com.vostu.mobile.meow" TargetMode="External"/><Relationship Id="rId9" Type="http://schemas.openxmlformats.org/officeDocument/2006/relationships/hyperlink" Target="https://market.android.com/details?id=com.vostu.mobile.meow" TargetMode="External"/><Relationship Id="rId10" Type="http://schemas.openxmlformats.org/officeDocument/2006/relationships/hyperlink" Target="https://play.google.com/store/apps/details?id=com.daitangroup.poliedro.activitymanag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919</Words>
  <Characters>5242</Characters>
  <Application>Microsoft Macintosh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6149</CharactersWithSpaces>
  <SharedDoc>false</SharedDoc>
  <HLinks>
    <vt:vector size="96" baseType="variant"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>https://market.android.com/details?id=com.vostu.mobile.meow</vt:lpwstr>
      </vt:variant>
      <vt:variant>
        <vt:lpwstr/>
      </vt:variant>
      <vt:variant>
        <vt:i4>3670118</vt:i4>
      </vt:variant>
      <vt:variant>
        <vt:i4>39</vt:i4>
      </vt:variant>
      <vt:variant>
        <vt:i4>0</vt:i4>
      </vt:variant>
      <vt:variant>
        <vt:i4>5</vt:i4>
      </vt:variant>
      <vt:variant>
        <vt:lpwstr>https://market.android.com/details?id=com.vostu.mobile.alchemy</vt:lpwstr>
      </vt:variant>
      <vt:variant>
        <vt:lpwstr/>
      </vt:variant>
      <vt:variant>
        <vt:i4>2293805</vt:i4>
      </vt:variant>
      <vt:variant>
        <vt:i4>36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33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30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24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21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18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2293805</vt:i4>
      </vt:variant>
      <vt:variant>
        <vt:i4>15</vt:i4>
      </vt:variant>
      <vt:variant>
        <vt:i4>0</vt:i4>
      </vt:variant>
      <vt:variant>
        <vt:i4>5</vt:i4>
      </vt:variant>
      <vt:variant>
        <vt:lpwstr>http://lattes.cnpq.br/3435823371732942</vt:lpwstr>
      </vt:variant>
      <vt:variant>
        <vt:lpwstr/>
      </vt:variant>
      <vt:variant>
        <vt:i4>65571</vt:i4>
      </vt:variant>
      <vt:variant>
        <vt:i4>12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9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6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3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  <vt:variant>
        <vt:i4>65571</vt:i4>
      </vt:variant>
      <vt:variant>
        <vt:i4>0</vt:i4>
      </vt:variant>
      <vt:variant>
        <vt:i4>0</vt:i4>
      </vt:variant>
      <vt:variant>
        <vt:i4>5</vt:i4>
      </vt:variant>
      <vt:variant>
        <vt:lpwstr>mailto:vruzeda@gmail.com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Victor de Uzeda</dc:creator>
  <cp:lastModifiedBy>Vinícius Uzêda</cp:lastModifiedBy>
  <cp:revision>7</cp:revision>
  <cp:lastPrinted>2015-08-22T23:36:00Z</cp:lastPrinted>
  <dcterms:created xsi:type="dcterms:W3CDTF">2015-08-22T23:36:00Z</dcterms:created>
  <dcterms:modified xsi:type="dcterms:W3CDTF">2015-08-22T23:45:00Z</dcterms:modified>
</cp:coreProperties>
</file>